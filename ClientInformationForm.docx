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563" w:rsidRDefault="00F01563">
      <w:pPr>
        <w:spacing w:before="10" w:line="140" w:lineRule="exact"/>
        <w:rPr>
          <w:sz w:val="14"/>
          <w:szCs w:val="14"/>
        </w:rPr>
      </w:pPr>
      <w:r w:rsidRPr="00F01563">
        <w:pict>
          <v:group id="_x0000_s1134" style="position:absolute;margin-left:89pt;margin-top:64.4pt;width:350.55pt;height:48.4pt;z-index:-251664896;mso-position-horizontal-relative:page;mso-position-vertical-relative:page" coordorigin="1800,718" coordsize="7011,968">
            <v:shape id="_x0000_s1135" style="position:absolute;left:1800;top:718;width:7011;height:968" coordorigin="1800,718" coordsize="7011,968" path="m1800,1685r7012,l8812,718r-7012,l1800,1685xe" fillcolor="#88a8c5" stroked="f">
              <v:path arrowok="t"/>
            </v:shape>
            <w10:wrap anchorx="page" anchory="page"/>
          </v:group>
        </w:pict>
      </w:r>
    </w:p>
    <w:p w:rsidR="00F01563" w:rsidRDefault="009970C5">
      <w:pPr>
        <w:ind w:left="100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585858"/>
          <w:spacing w:val="-1"/>
          <w:sz w:val="36"/>
          <w:szCs w:val="36"/>
        </w:rPr>
        <w:t>Mental patient</w:t>
      </w:r>
      <w:r w:rsidR="009235CE">
        <w:rPr>
          <w:rFonts w:ascii="Cambria" w:eastAsia="Cambria" w:hAnsi="Cambria" w:cs="Cambria"/>
          <w:color w:val="585858"/>
          <w:spacing w:val="1"/>
          <w:sz w:val="36"/>
          <w:szCs w:val="36"/>
        </w:rPr>
        <w:t xml:space="preserve"> </w:t>
      </w:r>
      <w:r w:rsidR="009235CE">
        <w:rPr>
          <w:rFonts w:ascii="Cambria" w:eastAsia="Cambria" w:hAnsi="Cambria" w:cs="Cambria"/>
          <w:color w:val="585858"/>
          <w:sz w:val="36"/>
          <w:szCs w:val="36"/>
        </w:rPr>
        <w:t>I</w:t>
      </w:r>
      <w:r w:rsidR="009235CE">
        <w:rPr>
          <w:rFonts w:ascii="Cambria" w:eastAsia="Cambria" w:hAnsi="Cambria" w:cs="Cambria"/>
          <w:color w:val="585858"/>
          <w:spacing w:val="1"/>
          <w:sz w:val="36"/>
          <w:szCs w:val="36"/>
        </w:rPr>
        <w:t>n</w:t>
      </w:r>
      <w:r w:rsidR="009235CE">
        <w:rPr>
          <w:rFonts w:ascii="Cambria" w:eastAsia="Cambria" w:hAnsi="Cambria" w:cs="Cambria"/>
          <w:color w:val="585858"/>
          <w:sz w:val="36"/>
          <w:szCs w:val="36"/>
        </w:rPr>
        <w:t>f</w:t>
      </w:r>
      <w:r w:rsidR="009235CE">
        <w:rPr>
          <w:rFonts w:ascii="Cambria" w:eastAsia="Cambria" w:hAnsi="Cambria" w:cs="Cambria"/>
          <w:color w:val="585858"/>
          <w:sz w:val="36"/>
          <w:szCs w:val="36"/>
        </w:rPr>
        <w:t>o</w:t>
      </w:r>
      <w:r w:rsidR="009235CE">
        <w:rPr>
          <w:rFonts w:ascii="Cambria" w:eastAsia="Cambria" w:hAnsi="Cambria" w:cs="Cambria"/>
          <w:color w:val="585858"/>
          <w:sz w:val="36"/>
          <w:szCs w:val="36"/>
        </w:rPr>
        <w:t>r</w:t>
      </w:r>
      <w:r w:rsidR="009235CE">
        <w:rPr>
          <w:rFonts w:ascii="Cambria" w:eastAsia="Cambria" w:hAnsi="Cambria" w:cs="Cambria"/>
          <w:color w:val="585858"/>
          <w:sz w:val="36"/>
          <w:szCs w:val="36"/>
        </w:rPr>
        <w:t>m</w:t>
      </w:r>
      <w:r w:rsidR="009235CE">
        <w:rPr>
          <w:rFonts w:ascii="Cambria" w:eastAsia="Cambria" w:hAnsi="Cambria" w:cs="Cambria"/>
          <w:color w:val="585858"/>
          <w:sz w:val="36"/>
          <w:szCs w:val="36"/>
        </w:rPr>
        <w:t>a</w:t>
      </w:r>
      <w:r w:rsidR="009235CE">
        <w:rPr>
          <w:rFonts w:ascii="Cambria" w:eastAsia="Cambria" w:hAnsi="Cambria" w:cs="Cambria"/>
          <w:color w:val="585858"/>
          <w:spacing w:val="-2"/>
          <w:sz w:val="36"/>
          <w:szCs w:val="36"/>
        </w:rPr>
        <w:t>t</w:t>
      </w:r>
      <w:r w:rsidR="009235CE">
        <w:rPr>
          <w:rFonts w:ascii="Cambria" w:eastAsia="Cambria" w:hAnsi="Cambria" w:cs="Cambria"/>
          <w:color w:val="585858"/>
          <w:spacing w:val="-2"/>
          <w:sz w:val="36"/>
          <w:szCs w:val="36"/>
        </w:rPr>
        <w:t>i</w:t>
      </w:r>
      <w:r w:rsidR="009235CE">
        <w:rPr>
          <w:rFonts w:ascii="Cambria" w:eastAsia="Cambria" w:hAnsi="Cambria" w:cs="Cambria"/>
          <w:color w:val="585858"/>
          <w:sz w:val="36"/>
          <w:szCs w:val="36"/>
        </w:rPr>
        <w:t>o</w:t>
      </w:r>
      <w:r w:rsidR="009235CE">
        <w:rPr>
          <w:rFonts w:ascii="Cambria" w:eastAsia="Cambria" w:hAnsi="Cambria" w:cs="Cambria"/>
          <w:color w:val="585858"/>
          <w:sz w:val="36"/>
          <w:szCs w:val="36"/>
        </w:rPr>
        <w:t>n</w:t>
      </w:r>
      <w:r w:rsidR="009235CE">
        <w:rPr>
          <w:rFonts w:ascii="Cambria" w:eastAsia="Cambria" w:hAnsi="Cambria" w:cs="Cambria"/>
          <w:color w:val="585858"/>
          <w:spacing w:val="1"/>
          <w:sz w:val="36"/>
          <w:szCs w:val="36"/>
        </w:rPr>
        <w:t xml:space="preserve"> </w:t>
      </w:r>
      <w:r w:rsidR="009235CE">
        <w:rPr>
          <w:rFonts w:ascii="Cambria" w:eastAsia="Cambria" w:hAnsi="Cambria" w:cs="Cambria"/>
          <w:color w:val="585858"/>
          <w:spacing w:val="-1"/>
          <w:sz w:val="36"/>
          <w:szCs w:val="36"/>
        </w:rPr>
        <w:t>F</w:t>
      </w:r>
      <w:r w:rsidR="009235CE">
        <w:rPr>
          <w:rFonts w:ascii="Cambria" w:eastAsia="Cambria" w:hAnsi="Cambria" w:cs="Cambria"/>
          <w:color w:val="585858"/>
          <w:sz w:val="36"/>
          <w:szCs w:val="36"/>
        </w:rPr>
        <w:t>o</w:t>
      </w:r>
      <w:r w:rsidR="009235CE">
        <w:rPr>
          <w:rFonts w:ascii="Cambria" w:eastAsia="Cambria" w:hAnsi="Cambria" w:cs="Cambria"/>
          <w:color w:val="585858"/>
          <w:sz w:val="36"/>
          <w:szCs w:val="36"/>
        </w:rPr>
        <w:t>r</w:t>
      </w:r>
      <w:r w:rsidR="009235CE">
        <w:rPr>
          <w:rFonts w:ascii="Cambria" w:eastAsia="Cambria" w:hAnsi="Cambria" w:cs="Cambria"/>
          <w:color w:val="585858"/>
          <w:sz w:val="36"/>
          <w:szCs w:val="36"/>
        </w:rPr>
        <w:t>m</w:t>
      </w:r>
    </w:p>
    <w:p w:rsidR="00F01563" w:rsidRDefault="00F01563">
      <w:pPr>
        <w:spacing w:before="15" w:line="220" w:lineRule="exact"/>
        <w:rPr>
          <w:sz w:val="22"/>
          <w:szCs w:val="22"/>
        </w:rPr>
      </w:pPr>
    </w:p>
    <w:p w:rsidR="00F01563" w:rsidRDefault="00F01563">
      <w:pPr>
        <w:tabs>
          <w:tab w:val="left" w:pos="3240"/>
        </w:tabs>
        <w:spacing w:line="460" w:lineRule="atLeast"/>
        <w:ind w:left="100" w:right="5565"/>
        <w:rPr>
          <w:rFonts w:ascii="Cambria" w:eastAsia="Cambria" w:hAnsi="Cambria" w:cs="Cambria"/>
          <w:sz w:val="26"/>
          <w:szCs w:val="26"/>
        </w:rPr>
      </w:pPr>
      <w:r w:rsidRPr="00F01563">
        <w:pict>
          <v:group id="_x0000_s1131" style="position:absolute;left:0;text-align:left;margin-left:247.2pt;margin-top:23.55pt;width:275.2pt;height:.6pt;z-index:-251663872;mso-position-horizontal-relative:page" coordorigin="4944,471" coordsize="5504,12">
            <v:shape id="_x0000_s1133" style="position:absolute;left:4950;top:477;width:10;height:0" coordorigin="4950,477" coordsize="10,0" path="m4950,477r9,e" filled="f" strokecolor="gray" strokeweight=".58pt">
              <v:path arrowok="t"/>
            </v:shape>
            <v:shape id="_x0000_s1132" style="position:absolute;left:4959;top:477;width:5483;height:0" coordorigin="4959,477" coordsize="5483,0" path="m4959,477r5483,e" filled="f" strokecolor="gray" strokeweight=".58pt">
              <v:path arrowok="t"/>
            </v:shape>
            <w10:wrap anchorx="page"/>
          </v:group>
        </w:pict>
      </w:r>
      <w:r w:rsidR="009235CE">
        <w:rPr>
          <w:rFonts w:ascii="Cambria" w:eastAsia="Cambria" w:hAnsi="Cambria" w:cs="Cambria"/>
          <w:color w:val="585858"/>
          <w:spacing w:val="-1"/>
          <w:sz w:val="26"/>
          <w:szCs w:val="26"/>
          <w:u w:val="single" w:color="808080"/>
        </w:rPr>
        <w:t>D</w:t>
      </w:r>
      <w:r w:rsidR="009235CE">
        <w:rPr>
          <w:rFonts w:ascii="Cambria" w:eastAsia="Cambria" w:hAnsi="Cambria" w:cs="Cambria"/>
          <w:color w:val="585858"/>
          <w:sz w:val="26"/>
          <w:szCs w:val="26"/>
          <w:u w:val="single" w:color="808080"/>
        </w:rPr>
        <w:t>a</w:t>
      </w:r>
      <w:r w:rsidR="009235CE">
        <w:rPr>
          <w:rFonts w:ascii="Cambria" w:eastAsia="Cambria" w:hAnsi="Cambria" w:cs="Cambria"/>
          <w:color w:val="585858"/>
          <w:spacing w:val="1"/>
          <w:sz w:val="26"/>
          <w:szCs w:val="26"/>
          <w:u w:val="single" w:color="808080"/>
        </w:rPr>
        <w:t>t</w:t>
      </w:r>
      <w:r w:rsidR="009235CE">
        <w:rPr>
          <w:rFonts w:ascii="Cambria" w:eastAsia="Cambria" w:hAnsi="Cambria" w:cs="Cambria"/>
          <w:color w:val="585858"/>
          <w:sz w:val="26"/>
          <w:szCs w:val="26"/>
          <w:u w:val="single" w:color="808080"/>
        </w:rPr>
        <w:t xml:space="preserve">e: </w:t>
      </w:r>
      <w:r w:rsidR="009235CE">
        <w:rPr>
          <w:rFonts w:ascii="Cambria" w:eastAsia="Cambria" w:hAnsi="Cambria" w:cs="Cambria"/>
          <w:color w:val="585858"/>
          <w:sz w:val="26"/>
          <w:szCs w:val="26"/>
          <w:u w:val="single" w:color="808080"/>
        </w:rPr>
        <w:tab/>
      </w:r>
      <w:r w:rsidR="009235CE">
        <w:rPr>
          <w:rFonts w:ascii="Cambria" w:eastAsia="Cambria" w:hAnsi="Cambria" w:cs="Cambria"/>
          <w:color w:val="585858"/>
          <w:sz w:val="26"/>
          <w:szCs w:val="26"/>
        </w:rPr>
        <w:t xml:space="preserve"> </w:t>
      </w:r>
      <w:r w:rsidR="009235CE">
        <w:rPr>
          <w:rFonts w:ascii="Cambria" w:eastAsia="Cambria" w:hAnsi="Cambria" w:cs="Cambria"/>
          <w:color w:val="585858"/>
          <w:spacing w:val="-1"/>
          <w:w w:val="99"/>
          <w:sz w:val="26"/>
          <w:szCs w:val="26"/>
          <w:u w:val="single" w:color="808080"/>
        </w:rPr>
        <w:t>P</w:t>
      </w:r>
      <w:r w:rsidR="009235CE">
        <w:rPr>
          <w:rFonts w:ascii="Cambria" w:eastAsia="Cambria" w:hAnsi="Cambria" w:cs="Cambria"/>
          <w:color w:val="585858"/>
          <w:w w:val="99"/>
          <w:sz w:val="26"/>
          <w:szCs w:val="26"/>
          <w:u w:val="single" w:color="808080"/>
        </w:rPr>
        <w:t>e</w:t>
      </w:r>
      <w:r w:rsidR="009235CE">
        <w:rPr>
          <w:rFonts w:ascii="Cambria" w:eastAsia="Cambria" w:hAnsi="Cambria" w:cs="Cambria"/>
          <w:color w:val="585858"/>
          <w:spacing w:val="1"/>
          <w:w w:val="99"/>
          <w:sz w:val="26"/>
          <w:szCs w:val="26"/>
          <w:u w:val="single" w:color="808080"/>
        </w:rPr>
        <w:t>r</w:t>
      </w:r>
      <w:r w:rsidR="009235CE">
        <w:rPr>
          <w:rFonts w:ascii="Cambria" w:eastAsia="Cambria" w:hAnsi="Cambria" w:cs="Cambria"/>
          <w:color w:val="585858"/>
          <w:spacing w:val="-1"/>
          <w:w w:val="99"/>
          <w:sz w:val="26"/>
          <w:szCs w:val="26"/>
          <w:u w:val="single" w:color="808080"/>
        </w:rPr>
        <w:t>s</w:t>
      </w:r>
      <w:r w:rsidR="009235CE">
        <w:rPr>
          <w:rFonts w:ascii="Cambria" w:eastAsia="Cambria" w:hAnsi="Cambria" w:cs="Cambria"/>
          <w:color w:val="585858"/>
          <w:spacing w:val="1"/>
          <w:w w:val="99"/>
          <w:sz w:val="26"/>
          <w:szCs w:val="26"/>
          <w:u w:val="single" w:color="808080"/>
        </w:rPr>
        <w:t>o</w:t>
      </w:r>
      <w:r w:rsidR="009235CE">
        <w:rPr>
          <w:rFonts w:ascii="Cambria" w:eastAsia="Cambria" w:hAnsi="Cambria" w:cs="Cambria"/>
          <w:color w:val="585858"/>
          <w:w w:val="99"/>
          <w:sz w:val="26"/>
          <w:szCs w:val="26"/>
          <w:u w:val="single" w:color="808080"/>
        </w:rPr>
        <w:t>nal In</w:t>
      </w:r>
      <w:r w:rsidR="009235CE">
        <w:rPr>
          <w:rFonts w:ascii="Cambria" w:eastAsia="Cambria" w:hAnsi="Cambria" w:cs="Cambria"/>
          <w:color w:val="585858"/>
          <w:spacing w:val="2"/>
          <w:w w:val="99"/>
          <w:sz w:val="26"/>
          <w:szCs w:val="26"/>
          <w:u w:val="single" w:color="808080"/>
        </w:rPr>
        <w:t>f</w:t>
      </w:r>
      <w:r w:rsidR="009235CE">
        <w:rPr>
          <w:rFonts w:ascii="Cambria" w:eastAsia="Cambria" w:hAnsi="Cambria" w:cs="Cambria"/>
          <w:color w:val="585858"/>
          <w:spacing w:val="-1"/>
          <w:w w:val="99"/>
          <w:sz w:val="26"/>
          <w:szCs w:val="26"/>
          <w:u w:val="single" w:color="808080"/>
        </w:rPr>
        <w:t>o</w:t>
      </w:r>
      <w:r w:rsidR="009235CE">
        <w:rPr>
          <w:rFonts w:ascii="Cambria" w:eastAsia="Cambria" w:hAnsi="Cambria" w:cs="Cambria"/>
          <w:color w:val="585858"/>
          <w:w w:val="99"/>
          <w:sz w:val="26"/>
          <w:szCs w:val="26"/>
          <w:u w:val="single" w:color="808080"/>
        </w:rPr>
        <w:t>r</w:t>
      </w:r>
      <w:r w:rsidR="009235CE">
        <w:rPr>
          <w:rFonts w:ascii="Cambria" w:eastAsia="Cambria" w:hAnsi="Cambria" w:cs="Cambria"/>
          <w:color w:val="585858"/>
          <w:spacing w:val="1"/>
          <w:w w:val="99"/>
          <w:sz w:val="26"/>
          <w:szCs w:val="26"/>
          <w:u w:val="single" w:color="808080"/>
        </w:rPr>
        <w:t>m</w:t>
      </w:r>
      <w:r w:rsidR="009235CE">
        <w:rPr>
          <w:rFonts w:ascii="Cambria" w:eastAsia="Cambria" w:hAnsi="Cambria" w:cs="Cambria"/>
          <w:color w:val="585858"/>
          <w:w w:val="99"/>
          <w:sz w:val="26"/>
          <w:szCs w:val="26"/>
          <w:u w:val="single" w:color="808080"/>
        </w:rPr>
        <w:t>a</w:t>
      </w:r>
      <w:r w:rsidR="009235CE">
        <w:rPr>
          <w:rFonts w:ascii="Cambria" w:eastAsia="Cambria" w:hAnsi="Cambria" w:cs="Cambria"/>
          <w:color w:val="585858"/>
          <w:spacing w:val="1"/>
          <w:w w:val="99"/>
          <w:sz w:val="26"/>
          <w:szCs w:val="26"/>
          <w:u w:val="single" w:color="808080"/>
        </w:rPr>
        <w:t>t</w:t>
      </w:r>
      <w:r w:rsidR="009235CE">
        <w:rPr>
          <w:rFonts w:ascii="Cambria" w:eastAsia="Cambria" w:hAnsi="Cambria" w:cs="Cambria"/>
          <w:color w:val="585858"/>
          <w:w w:val="99"/>
          <w:sz w:val="26"/>
          <w:szCs w:val="26"/>
          <w:u w:val="single" w:color="808080"/>
        </w:rPr>
        <w:t>i</w:t>
      </w:r>
      <w:r w:rsidR="009235CE">
        <w:rPr>
          <w:rFonts w:ascii="Cambria" w:eastAsia="Cambria" w:hAnsi="Cambria" w:cs="Cambria"/>
          <w:color w:val="585858"/>
          <w:spacing w:val="-1"/>
          <w:w w:val="99"/>
          <w:sz w:val="26"/>
          <w:szCs w:val="26"/>
          <w:u w:val="single" w:color="808080"/>
        </w:rPr>
        <w:t>o</w:t>
      </w:r>
      <w:r w:rsidR="009235CE">
        <w:rPr>
          <w:rFonts w:ascii="Cambria" w:eastAsia="Cambria" w:hAnsi="Cambria" w:cs="Cambria"/>
          <w:color w:val="585858"/>
          <w:w w:val="99"/>
          <w:sz w:val="26"/>
          <w:szCs w:val="26"/>
          <w:u w:val="single" w:color="808080"/>
        </w:rPr>
        <w:t xml:space="preserve">n </w:t>
      </w:r>
      <w:r w:rsidR="009235CE">
        <w:rPr>
          <w:rFonts w:ascii="Cambria" w:eastAsia="Cambria" w:hAnsi="Cambria" w:cs="Cambria"/>
          <w:color w:val="585858"/>
          <w:sz w:val="26"/>
          <w:szCs w:val="26"/>
          <w:u w:val="single" w:color="808080"/>
        </w:rPr>
        <w:tab/>
      </w: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5"/>
        <w:gridCol w:w="5487"/>
      </w:tblGrid>
      <w:tr w:rsidR="00F01563">
        <w:trPr>
          <w:trHeight w:hRule="exact" w:val="370"/>
        </w:trPr>
        <w:tc>
          <w:tcPr>
            <w:tcW w:w="3155" w:type="dxa"/>
            <w:tcBorders>
              <w:top w:val="nil"/>
              <w:left w:val="nil"/>
              <w:bottom w:val="single" w:sz="5" w:space="0" w:color="808080"/>
              <w:right w:val="single" w:sz="5" w:space="0" w:color="808080"/>
            </w:tcBorders>
          </w:tcPr>
          <w:p w:rsidR="00F01563" w:rsidRDefault="00F01563"/>
        </w:tc>
        <w:tc>
          <w:tcPr>
            <w:tcW w:w="5487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nil"/>
            </w:tcBorders>
          </w:tcPr>
          <w:p w:rsidR="00F01563" w:rsidRDefault="00F01563"/>
        </w:tc>
      </w:tr>
      <w:tr w:rsidR="00F01563">
        <w:trPr>
          <w:trHeight w:hRule="exact" w:val="370"/>
        </w:trPr>
        <w:tc>
          <w:tcPr>
            <w:tcW w:w="3155" w:type="dxa"/>
            <w:tcBorders>
              <w:top w:val="single" w:sz="5" w:space="0" w:color="808080"/>
              <w:left w:val="nil"/>
              <w:bottom w:val="single" w:sz="5" w:space="0" w:color="808080"/>
              <w:right w:val="single" w:sz="5" w:space="0" w:color="808080"/>
            </w:tcBorders>
          </w:tcPr>
          <w:p w:rsidR="00F01563" w:rsidRDefault="00F01563">
            <w:pPr>
              <w:spacing w:before="10" w:line="100" w:lineRule="exact"/>
              <w:rPr>
                <w:sz w:val="10"/>
                <w:szCs w:val="10"/>
              </w:rPr>
            </w:pPr>
          </w:p>
          <w:p w:rsidR="00F01563" w:rsidRDefault="009235CE">
            <w:pPr>
              <w:ind w:right="122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</w:rPr>
              <w:t>n</w:t>
            </w:r>
            <w:r>
              <w:rPr>
                <w:rFonts w:ascii="Calibri" w:eastAsia="Calibri" w:hAnsi="Calibri" w:cs="Calibri"/>
                <w:w w:val="99"/>
              </w:rPr>
              <w:t>a</w:t>
            </w:r>
            <w:r>
              <w:rPr>
                <w:rFonts w:ascii="Calibri" w:eastAsia="Calibri" w:hAnsi="Calibri" w:cs="Calibri"/>
                <w:spacing w:val="2"/>
                <w:w w:val="99"/>
              </w:rPr>
              <w:t>m</w:t>
            </w:r>
            <w:r>
              <w:rPr>
                <w:rFonts w:ascii="Calibri" w:eastAsia="Calibri" w:hAnsi="Calibri" w:cs="Calibri"/>
                <w:w w:val="99"/>
              </w:rPr>
              <w:t>e</w:t>
            </w:r>
          </w:p>
        </w:tc>
        <w:tc>
          <w:tcPr>
            <w:tcW w:w="5487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nil"/>
            </w:tcBorders>
          </w:tcPr>
          <w:p w:rsidR="00F01563" w:rsidRDefault="00F01563"/>
        </w:tc>
      </w:tr>
      <w:tr w:rsidR="00F01563">
        <w:trPr>
          <w:trHeight w:hRule="exact" w:val="370"/>
        </w:trPr>
        <w:tc>
          <w:tcPr>
            <w:tcW w:w="3155" w:type="dxa"/>
            <w:tcBorders>
              <w:top w:val="single" w:sz="5" w:space="0" w:color="808080"/>
              <w:left w:val="nil"/>
              <w:bottom w:val="single" w:sz="5" w:space="0" w:color="808080"/>
              <w:right w:val="single" w:sz="5" w:space="0" w:color="808080"/>
            </w:tcBorders>
          </w:tcPr>
          <w:p w:rsidR="00F01563" w:rsidRDefault="00F01563">
            <w:pPr>
              <w:spacing w:before="2" w:line="100" w:lineRule="exact"/>
              <w:rPr>
                <w:sz w:val="11"/>
                <w:szCs w:val="11"/>
              </w:rPr>
            </w:pPr>
          </w:p>
          <w:p w:rsidR="00F01563" w:rsidRDefault="009235CE">
            <w:pPr>
              <w:spacing w:line="240" w:lineRule="exact"/>
              <w:ind w:right="12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</w:t>
            </w:r>
            <w:r>
              <w:rPr>
                <w:rFonts w:ascii="Calibri" w:eastAsia="Calibri" w:hAnsi="Calibri" w:cs="Calibri"/>
                <w:spacing w:val="1"/>
              </w:rPr>
              <w:t>dd</w:t>
            </w:r>
            <w:r>
              <w:rPr>
                <w:rFonts w:ascii="Calibri" w:eastAsia="Calibri" w:hAnsi="Calibri" w:cs="Calibri"/>
              </w:rPr>
              <w:t>le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</w:rPr>
              <w:t>I</w:t>
            </w:r>
          </w:p>
        </w:tc>
        <w:tc>
          <w:tcPr>
            <w:tcW w:w="5487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nil"/>
            </w:tcBorders>
          </w:tcPr>
          <w:p w:rsidR="00F01563" w:rsidRDefault="00F01563"/>
        </w:tc>
      </w:tr>
      <w:tr w:rsidR="00F01563">
        <w:trPr>
          <w:trHeight w:hRule="exact" w:val="370"/>
        </w:trPr>
        <w:tc>
          <w:tcPr>
            <w:tcW w:w="3155" w:type="dxa"/>
            <w:tcBorders>
              <w:top w:val="single" w:sz="5" w:space="0" w:color="808080"/>
              <w:left w:val="nil"/>
              <w:bottom w:val="single" w:sz="5" w:space="0" w:color="808080"/>
              <w:right w:val="single" w:sz="5" w:space="0" w:color="808080"/>
            </w:tcBorders>
          </w:tcPr>
          <w:p w:rsidR="00F01563" w:rsidRDefault="00F01563">
            <w:pPr>
              <w:spacing w:before="2" w:line="100" w:lineRule="exact"/>
              <w:rPr>
                <w:sz w:val="11"/>
                <w:szCs w:val="11"/>
              </w:rPr>
            </w:pPr>
          </w:p>
          <w:p w:rsidR="00F01563" w:rsidRDefault="009235CE">
            <w:pPr>
              <w:spacing w:line="240" w:lineRule="exact"/>
              <w:ind w:right="122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</w:rPr>
              <w:t>n</w:t>
            </w:r>
            <w:r>
              <w:rPr>
                <w:rFonts w:ascii="Calibri" w:eastAsia="Calibri" w:hAnsi="Calibri" w:cs="Calibri"/>
                <w:w w:val="99"/>
              </w:rPr>
              <w:t>ame</w:t>
            </w:r>
          </w:p>
        </w:tc>
        <w:tc>
          <w:tcPr>
            <w:tcW w:w="5487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nil"/>
            </w:tcBorders>
          </w:tcPr>
          <w:p w:rsidR="00F01563" w:rsidRDefault="00F01563"/>
        </w:tc>
      </w:tr>
      <w:tr w:rsidR="00F01563">
        <w:trPr>
          <w:trHeight w:hRule="exact" w:val="373"/>
        </w:trPr>
        <w:tc>
          <w:tcPr>
            <w:tcW w:w="3155" w:type="dxa"/>
            <w:tcBorders>
              <w:top w:val="single" w:sz="5" w:space="0" w:color="808080"/>
              <w:left w:val="nil"/>
              <w:bottom w:val="single" w:sz="5" w:space="0" w:color="808080"/>
              <w:right w:val="single" w:sz="5" w:space="0" w:color="808080"/>
            </w:tcBorders>
          </w:tcPr>
          <w:p w:rsidR="00F01563" w:rsidRDefault="00F01563">
            <w:pPr>
              <w:spacing w:before="3" w:line="100" w:lineRule="exact"/>
              <w:rPr>
                <w:sz w:val="11"/>
                <w:szCs w:val="11"/>
              </w:rPr>
            </w:pPr>
          </w:p>
          <w:p w:rsidR="00F01563" w:rsidRDefault="009235CE">
            <w:pPr>
              <w:ind w:right="12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Ge</w:t>
            </w:r>
            <w:r>
              <w:rPr>
                <w:rFonts w:ascii="Calibri" w:eastAsia="Calibri" w:hAnsi="Calibri" w:cs="Calibri"/>
                <w:spacing w:val="1"/>
                <w:w w:val="99"/>
              </w:rPr>
              <w:t>nd</w:t>
            </w:r>
            <w:r>
              <w:rPr>
                <w:rFonts w:ascii="Calibri" w:eastAsia="Calibri" w:hAnsi="Calibri" w:cs="Calibri"/>
                <w:spacing w:val="-1"/>
                <w:w w:val="99"/>
              </w:rPr>
              <w:t>e</w:t>
            </w:r>
            <w:r>
              <w:rPr>
                <w:rFonts w:ascii="Calibri" w:eastAsia="Calibri" w:hAnsi="Calibri" w:cs="Calibri"/>
                <w:w w:val="99"/>
              </w:rPr>
              <w:t>r</w:t>
            </w:r>
          </w:p>
        </w:tc>
        <w:tc>
          <w:tcPr>
            <w:tcW w:w="5487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nil"/>
            </w:tcBorders>
          </w:tcPr>
          <w:p w:rsidR="00F01563" w:rsidRDefault="00F01563"/>
        </w:tc>
      </w:tr>
      <w:tr w:rsidR="00F01563">
        <w:trPr>
          <w:trHeight w:hRule="exact" w:val="370"/>
        </w:trPr>
        <w:tc>
          <w:tcPr>
            <w:tcW w:w="3155" w:type="dxa"/>
            <w:tcBorders>
              <w:top w:val="single" w:sz="5" w:space="0" w:color="808080"/>
              <w:left w:val="nil"/>
              <w:bottom w:val="single" w:sz="5" w:space="0" w:color="808080"/>
              <w:right w:val="single" w:sz="5" w:space="0" w:color="808080"/>
            </w:tcBorders>
          </w:tcPr>
          <w:p w:rsidR="00F01563" w:rsidRDefault="00F01563">
            <w:pPr>
              <w:spacing w:before="10" w:line="100" w:lineRule="exact"/>
              <w:rPr>
                <w:sz w:val="10"/>
                <w:szCs w:val="10"/>
              </w:rPr>
            </w:pPr>
          </w:p>
          <w:p w:rsidR="00F01563" w:rsidRDefault="009235CE">
            <w:pPr>
              <w:ind w:right="122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w w:val="99"/>
              </w:rPr>
              <w:t>N</w:t>
            </w:r>
            <w:r>
              <w:rPr>
                <w:rFonts w:ascii="Calibri" w:eastAsia="Calibri" w:hAnsi="Calibri" w:cs="Calibri"/>
                <w:w w:val="99"/>
              </w:rPr>
              <w:t>ick</w:t>
            </w:r>
            <w:r>
              <w:rPr>
                <w:rFonts w:ascii="Calibri" w:eastAsia="Calibri" w:hAnsi="Calibri" w:cs="Calibri"/>
                <w:spacing w:val="1"/>
                <w:w w:val="99"/>
              </w:rPr>
              <w:t>n</w:t>
            </w:r>
            <w:r>
              <w:rPr>
                <w:rFonts w:ascii="Calibri" w:eastAsia="Calibri" w:hAnsi="Calibri" w:cs="Calibri"/>
                <w:w w:val="99"/>
              </w:rPr>
              <w:t>ame</w:t>
            </w:r>
          </w:p>
        </w:tc>
        <w:tc>
          <w:tcPr>
            <w:tcW w:w="5487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nil"/>
            </w:tcBorders>
          </w:tcPr>
          <w:p w:rsidR="00F01563" w:rsidRDefault="00F01563"/>
        </w:tc>
      </w:tr>
      <w:tr w:rsidR="00F01563">
        <w:trPr>
          <w:trHeight w:hRule="exact" w:val="370"/>
        </w:trPr>
        <w:tc>
          <w:tcPr>
            <w:tcW w:w="3155" w:type="dxa"/>
            <w:tcBorders>
              <w:top w:val="single" w:sz="5" w:space="0" w:color="808080"/>
              <w:left w:val="nil"/>
              <w:bottom w:val="single" w:sz="5" w:space="0" w:color="808080"/>
              <w:right w:val="single" w:sz="5" w:space="0" w:color="808080"/>
            </w:tcBorders>
          </w:tcPr>
          <w:p w:rsidR="00F01563" w:rsidRDefault="009970C5">
            <w:r>
              <w:t xml:space="preserve">     </w:t>
            </w:r>
          </w:p>
        </w:tc>
        <w:tc>
          <w:tcPr>
            <w:tcW w:w="5487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nil"/>
            </w:tcBorders>
          </w:tcPr>
          <w:p w:rsidR="00F01563" w:rsidRDefault="00F01563"/>
        </w:tc>
      </w:tr>
      <w:tr w:rsidR="00F01563">
        <w:trPr>
          <w:trHeight w:hRule="exact" w:val="370"/>
        </w:trPr>
        <w:tc>
          <w:tcPr>
            <w:tcW w:w="3155" w:type="dxa"/>
            <w:tcBorders>
              <w:top w:val="single" w:sz="5" w:space="0" w:color="808080"/>
              <w:left w:val="nil"/>
              <w:bottom w:val="single" w:sz="5" w:space="0" w:color="808080"/>
              <w:right w:val="single" w:sz="5" w:space="0" w:color="808080"/>
            </w:tcBorders>
          </w:tcPr>
          <w:p w:rsidR="00F01563" w:rsidRDefault="00F01563"/>
        </w:tc>
        <w:tc>
          <w:tcPr>
            <w:tcW w:w="5487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nil"/>
            </w:tcBorders>
          </w:tcPr>
          <w:p w:rsidR="00F01563" w:rsidRDefault="00F01563"/>
        </w:tc>
      </w:tr>
      <w:tr w:rsidR="00F01563">
        <w:trPr>
          <w:trHeight w:hRule="exact" w:val="370"/>
        </w:trPr>
        <w:tc>
          <w:tcPr>
            <w:tcW w:w="3155" w:type="dxa"/>
            <w:tcBorders>
              <w:top w:val="single" w:sz="5" w:space="0" w:color="808080"/>
              <w:left w:val="nil"/>
              <w:bottom w:val="single" w:sz="5" w:space="0" w:color="808080"/>
              <w:right w:val="single" w:sz="5" w:space="0" w:color="808080"/>
            </w:tcBorders>
          </w:tcPr>
          <w:p w:rsidR="00F01563" w:rsidRDefault="00F01563">
            <w:pPr>
              <w:spacing w:before="2" w:line="100" w:lineRule="exact"/>
              <w:rPr>
                <w:sz w:val="11"/>
                <w:szCs w:val="11"/>
              </w:rPr>
            </w:pPr>
          </w:p>
          <w:p w:rsidR="00F01563" w:rsidRDefault="009235CE">
            <w:pPr>
              <w:spacing w:line="240" w:lineRule="exact"/>
              <w:ind w:left="171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add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487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nil"/>
            </w:tcBorders>
          </w:tcPr>
          <w:p w:rsidR="00F01563" w:rsidRDefault="00F01563"/>
        </w:tc>
      </w:tr>
      <w:tr w:rsidR="00F01563">
        <w:trPr>
          <w:trHeight w:hRule="exact" w:val="370"/>
        </w:trPr>
        <w:tc>
          <w:tcPr>
            <w:tcW w:w="3155" w:type="dxa"/>
            <w:tcBorders>
              <w:top w:val="single" w:sz="5" w:space="0" w:color="808080"/>
              <w:left w:val="nil"/>
              <w:bottom w:val="single" w:sz="5" w:space="0" w:color="808080"/>
              <w:right w:val="single" w:sz="5" w:space="0" w:color="808080"/>
            </w:tcBorders>
          </w:tcPr>
          <w:p w:rsidR="00F01563" w:rsidRDefault="00F01563">
            <w:pPr>
              <w:spacing w:before="2" w:line="100" w:lineRule="exact"/>
              <w:rPr>
                <w:sz w:val="11"/>
                <w:szCs w:val="11"/>
              </w:rPr>
            </w:pPr>
          </w:p>
          <w:p w:rsidR="00F01563" w:rsidRDefault="009235CE">
            <w:pPr>
              <w:spacing w:line="240" w:lineRule="exact"/>
              <w:ind w:left="171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add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487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nil"/>
            </w:tcBorders>
          </w:tcPr>
          <w:p w:rsidR="00F01563" w:rsidRDefault="00F01563"/>
        </w:tc>
      </w:tr>
      <w:tr w:rsidR="00F01563">
        <w:trPr>
          <w:trHeight w:hRule="exact" w:val="372"/>
        </w:trPr>
        <w:tc>
          <w:tcPr>
            <w:tcW w:w="3155" w:type="dxa"/>
            <w:tcBorders>
              <w:top w:val="single" w:sz="5" w:space="0" w:color="808080"/>
              <w:left w:val="nil"/>
              <w:bottom w:val="single" w:sz="5" w:space="0" w:color="808080"/>
              <w:right w:val="single" w:sz="5" w:space="0" w:color="808080"/>
            </w:tcBorders>
          </w:tcPr>
          <w:p w:rsidR="00F01563" w:rsidRDefault="00F01563">
            <w:pPr>
              <w:spacing w:before="2" w:line="100" w:lineRule="exact"/>
              <w:rPr>
                <w:sz w:val="11"/>
                <w:szCs w:val="11"/>
              </w:rPr>
            </w:pPr>
          </w:p>
          <w:p w:rsidR="00F01563" w:rsidRDefault="009970C5" w:rsidP="009970C5">
            <w:pPr>
              <w:ind w:left="14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</w:t>
            </w:r>
            <w:r w:rsidR="009235CE">
              <w:rPr>
                <w:rFonts w:ascii="Calibri" w:eastAsia="Calibri" w:hAnsi="Calibri" w:cs="Calibri"/>
              </w:rPr>
              <w:t>C</w:t>
            </w:r>
            <w:r w:rsidR="009235CE">
              <w:rPr>
                <w:rFonts w:ascii="Calibri" w:eastAsia="Calibri" w:hAnsi="Calibri" w:cs="Calibri"/>
                <w:spacing w:val="-1"/>
              </w:rPr>
              <w:t>i</w:t>
            </w:r>
            <w:r w:rsidR="009235CE">
              <w:rPr>
                <w:rFonts w:ascii="Calibri" w:eastAsia="Calibri" w:hAnsi="Calibri" w:cs="Calibri"/>
              </w:rPr>
              <w:t>t</w:t>
            </w:r>
            <w:r w:rsidR="009235CE">
              <w:rPr>
                <w:rFonts w:ascii="Calibri" w:eastAsia="Calibri" w:hAnsi="Calibri" w:cs="Calibri"/>
                <w:spacing w:val="1"/>
              </w:rPr>
              <w:t>y</w:t>
            </w:r>
            <w:r w:rsidR="009235CE">
              <w:rPr>
                <w:rFonts w:ascii="Calibri" w:eastAsia="Calibri" w:hAnsi="Calibri" w:cs="Calibri"/>
              </w:rPr>
              <w:t>/State</w:t>
            </w:r>
          </w:p>
        </w:tc>
        <w:tc>
          <w:tcPr>
            <w:tcW w:w="5487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nil"/>
            </w:tcBorders>
          </w:tcPr>
          <w:p w:rsidR="00F01563" w:rsidRDefault="00F01563"/>
        </w:tc>
      </w:tr>
      <w:tr w:rsidR="00F01563">
        <w:trPr>
          <w:trHeight w:hRule="exact" w:val="370"/>
        </w:trPr>
        <w:tc>
          <w:tcPr>
            <w:tcW w:w="3155" w:type="dxa"/>
            <w:tcBorders>
              <w:top w:val="single" w:sz="5" w:space="0" w:color="808080"/>
              <w:left w:val="nil"/>
              <w:bottom w:val="single" w:sz="5" w:space="0" w:color="808080"/>
              <w:right w:val="single" w:sz="5" w:space="0" w:color="808080"/>
            </w:tcBorders>
          </w:tcPr>
          <w:p w:rsidR="00F01563" w:rsidRDefault="00F01563">
            <w:pPr>
              <w:spacing w:before="10" w:line="100" w:lineRule="exact"/>
              <w:rPr>
                <w:sz w:val="10"/>
                <w:szCs w:val="10"/>
              </w:rPr>
            </w:pPr>
          </w:p>
          <w:p w:rsidR="00F01563" w:rsidRDefault="009235CE">
            <w:pPr>
              <w:ind w:left="197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ph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5487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nil"/>
            </w:tcBorders>
          </w:tcPr>
          <w:p w:rsidR="00F01563" w:rsidRDefault="00F01563"/>
        </w:tc>
      </w:tr>
      <w:tr w:rsidR="00F01563">
        <w:trPr>
          <w:trHeight w:hRule="exact" w:val="370"/>
        </w:trPr>
        <w:tc>
          <w:tcPr>
            <w:tcW w:w="3155" w:type="dxa"/>
            <w:tcBorders>
              <w:top w:val="single" w:sz="5" w:space="0" w:color="808080"/>
              <w:left w:val="nil"/>
              <w:bottom w:val="single" w:sz="5" w:space="0" w:color="808080"/>
              <w:right w:val="single" w:sz="5" w:space="0" w:color="808080"/>
            </w:tcBorders>
          </w:tcPr>
          <w:p w:rsidR="00F01563" w:rsidRDefault="00F01563">
            <w:pPr>
              <w:spacing w:before="10" w:line="100" w:lineRule="exact"/>
              <w:rPr>
                <w:sz w:val="10"/>
                <w:szCs w:val="10"/>
              </w:rPr>
            </w:pPr>
          </w:p>
          <w:p w:rsidR="00F01563" w:rsidRDefault="009235CE">
            <w:pPr>
              <w:ind w:left="184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llul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ph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5487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nil"/>
            </w:tcBorders>
          </w:tcPr>
          <w:p w:rsidR="00F01563" w:rsidRDefault="00F01563"/>
        </w:tc>
      </w:tr>
      <w:tr w:rsidR="00F01563">
        <w:trPr>
          <w:trHeight w:hRule="exact" w:val="370"/>
        </w:trPr>
        <w:tc>
          <w:tcPr>
            <w:tcW w:w="3155" w:type="dxa"/>
            <w:tcBorders>
              <w:top w:val="single" w:sz="5" w:space="0" w:color="808080"/>
              <w:left w:val="nil"/>
              <w:bottom w:val="single" w:sz="5" w:space="0" w:color="808080"/>
              <w:right w:val="single" w:sz="5" w:space="0" w:color="808080"/>
            </w:tcBorders>
          </w:tcPr>
          <w:p w:rsidR="00F01563" w:rsidRDefault="00F01563"/>
        </w:tc>
        <w:tc>
          <w:tcPr>
            <w:tcW w:w="5487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nil"/>
            </w:tcBorders>
          </w:tcPr>
          <w:p w:rsidR="00F01563" w:rsidRDefault="00F01563"/>
        </w:tc>
      </w:tr>
      <w:tr w:rsidR="00F01563">
        <w:trPr>
          <w:trHeight w:hRule="exact" w:val="370"/>
        </w:trPr>
        <w:tc>
          <w:tcPr>
            <w:tcW w:w="3155" w:type="dxa"/>
            <w:tcBorders>
              <w:top w:val="single" w:sz="5" w:space="0" w:color="808080"/>
              <w:left w:val="nil"/>
              <w:bottom w:val="single" w:sz="5" w:space="0" w:color="808080"/>
              <w:right w:val="single" w:sz="5" w:space="0" w:color="808080"/>
            </w:tcBorders>
          </w:tcPr>
          <w:p w:rsidR="00F01563" w:rsidRDefault="00F01563">
            <w:pPr>
              <w:spacing w:before="2" w:line="100" w:lineRule="exact"/>
              <w:rPr>
                <w:sz w:val="11"/>
                <w:szCs w:val="11"/>
              </w:rPr>
            </w:pPr>
          </w:p>
          <w:p w:rsidR="00F01563" w:rsidRDefault="009235CE">
            <w:pPr>
              <w:spacing w:line="240" w:lineRule="exact"/>
              <w:ind w:left="13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ail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dd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5487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nil"/>
            </w:tcBorders>
          </w:tcPr>
          <w:p w:rsidR="00F01563" w:rsidRDefault="00F01563"/>
        </w:tc>
      </w:tr>
      <w:tr w:rsidR="00F01563">
        <w:trPr>
          <w:trHeight w:hRule="exact" w:val="370"/>
        </w:trPr>
        <w:tc>
          <w:tcPr>
            <w:tcW w:w="3155" w:type="dxa"/>
            <w:tcBorders>
              <w:top w:val="single" w:sz="5" w:space="0" w:color="808080"/>
              <w:left w:val="nil"/>
              <w:bottom w:val="single" w:sz="5" w:space="0" w:color="808080"/>
              <w:right w:val="single" w:sz="5" w:space="0" w:color="808080"/>
            </w:tcBorders>
          </w:tcPr>
          <w:p w:rsidR="00F01563" w:rsidRDefault="00F01563">
            <w:pPr>
              <w:spacing w:before="2" w:line="100" w:lineRule="exact"/>
              <w:rPr>
                <w:sz w:val="11"/>
                <w:szCs w:val="11"/>
              </w:rPr>
            </w:pPr>
          </w:p>
          <w:p w:rsidR="00F01563" w:rsidRDefault="009235CE">
            <w:pPr>
              <w:spacing w:line="240" w:lineRule="exact"/>
              <w:ind w:left="10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Birt</w:t>
            </w:r>
            <w:r>
              <w:rPr>
                <w:rFonts w:ascii="Calibri" w:eastAsia="Calibri" w:hAnsi="Calibri" w:cs="Calibri"/>
                <w:spacing w:val="1"/>
              </w:rPr>
              <w:t>hd</w:t>
            </w:r>
            <w:r>
              <w:rPr>
                <w:rFonts w:ascii="Calibri" w:eastAsia="Calibri" w:hAnsi="Calibri" w:cs="Calibri"/>
              </w:rPr>
              <w:t>ay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(MM/DD</w:t>
            </w:r>
            <w:r>
              <w:rPr>
                <w:rFonts w:ascii="Calibri" w:eastAsia="Calibri" w:hAnsi="Calibri" w:cs="Calibri"/>
                <w:spacing w:val="2"/>
              </w:rPr>
              <w:t>/</w:t>
            </w:r>
            <w:r>
              <w:rPr>
                <w:rFonts w:ascii="Calibri" w:eastAsia="Calibri" w:hAnsi="Calibri" w:cs="Calibri"/>
                <w:spacing w:val="-1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>YY</w:t>
            </w:r>
            <w:r>
              <w:rPr>
                <w:rFonts w:ascii="Calibri" w:eastAsia="Calibri" w:hAnsi="Calibri" w:cs="Calibri"/>
                <w:spacing w:val="-1"/>
              </w:rPr>
              <w:t>Y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5487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nil"/>
            </w:tcBorders>
          </w:tcPr>
          <w:p w:rsidR="00F01563" w:rsidRDefault="00F01563"/>
        </w:tc>
      </w:tr>
      <w:tr w:rsidR="00F01563">
        <w:trPr>
          <w:trHeight w:hRule="exact" w:val="372"/>
        </w:trPr>
        <w:tc>
          <w:tcPr>
            <w:tcW w:w="3155" w:type="dxa"/>
            <w:tcBorders>
              <w:top w:val="single" w:sz="5" w:space="0" w:color="808080"/>
              <w:left w:val="nil"/>
              <w:bottom w:val="single" w:sz="5" w:space="0" w:color="808080"/>
              <w:right w:val="single" w:sz="5" w:space="0" w:color="808080"/>
            </w:tcBorders>
          </w:tcPr>
          <w:p w:rsidR="00F01563" w:rsidRDefault="00F01563">
            <w:pPr>
              <w:spacing w:before="2" w:line="100" w:lineRule="exact"/>
              <w:rPr>
                <w:sz w:val="11"/>
                <w:szCs w:val="11"/>
              </w:rPr>
            </w:pPr>
          </w:p>
          <w:p w:rsidR="00F01563" w:rsidRDefault="009235CE">
            <w:pPr>
              <w:ind w:left="1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*G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ve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3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me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ID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SSN</w:t>
            </w:r>
          </w:p>
        </w:tc>
        <w:tc>
          <w:tcPr>
            <w:tcW w:w="5487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nil"/>
            </w:tcBorders>
          </w:tcPr>
          <w:p w:rsidR="00F01563" w:rsidRDefault="00F01563"/>
        </w:tc>
      </w:tr>
      <w:tr w:rsidR="00F01563">
        <w:trPr>
          <w:trHeight w:hRule="exact" w:val="370"/>
        </w:trPr>
        <w:tc>
          <w:tcPr>
            <w:tcW w:w="3155" w:type="dxa"/>
            <w:tcBorders>
              <w:top w:val="single" w:sz="5" w:space="0" w:color="808080"/>
              <w:left w:val="nil"/>
              <w:bottom w:val="single" w:sz="5" w:space="0" w:color="808080"/>
              <w:right w:val="single" w:sz="5" w:space="0" w:color="808080"/>
            </w:tcBorders>
          </w:tcPr>
          <w:p w:rsidR="00F01563" w:rsidRDefault="00F01563">
            <w:pPr>
              <w:spacing w:before="10" w:line="100" w:lineRule="exact"/>
              <w:rPr>
                <w:sz w:val="10"/>
                <w:szCs w:val="10"/>
              </w:rPr>
            </w:pPr>
          </w:p>
          <w:p w:rsidR="00F01563" w:rsidRDefault="009235CE">
            <w:pPr>
              <w:ind w:left="4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r’s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2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  <w:spacing w:val="3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nu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3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5487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nil"/>
            </w:tcBorders>
          </w:tcPr>
          <w:p w:rsidR="00F01563" w:rsidRDefault="00F01563"/>
        </w:tc>
      </w:tr>
      <w:tr w:rsidR="00F01563">
        <w:trPr>
          <w:trHeight w:hRule="exact" w:val="370"/>
        </w:trPr>
        <w:tc>
          <w:tcPr>
            <w:tcW w:w="3155" w:type="dxa"/>
            <w:tcBorders>
              <w:top w:val="single" w:sz="5" w:space="0" w:color="808080"/>
              <w:left w:val="nil"/>
              <w:bottom w:val="single" w:sz="5" w:space="0" w:color="808080"/>
              <w:right w:val="single" w:sz="5" w:space="0" w:color="808080"/>
            </w:tcBorders>
          </w:tcPr>
          <w:p w:rsidR="00F01563" w:rsidRDefault="00F01563"/>
        </w:tc>
        <w:tc>
          <w:tcPr>
            <w:tcW w:w="5487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nil"/>
            </w:tcBorders>
          </w:tcPr>
          <w:p w:rsidR="00F01563" w:rsidRDefault="00F01563"/>
        </w:tc>
      </w:tr>
    </w:tbl>
    <w:p w:rsidR="00F01563" w:rsidRDefault="00F01563">
      <w:pPr>
        <w:spacing w:before="6" w:line="120" w:lineRule="exact"/>
        <w:rPr>
          <w:sz w:val="12"/>
          <w:szCs w:val="12"/>
        </w:rPr>
      </w:pPr>
    </w:p>
    <w:p w:rsidR="009970C5" w:rsidRDefault="009970C5">
      <w:pPr>
        <w:spacing w:before="23"/>
        <w:ind w:left="100"/>
        <w:rPr>
          <w:rFonts w:ascii="Cambria" w:eastAsia="Cambria" w:hAnsi="Cambria" w:cs="Cambria"/>
          <w:color w:val="585858"/>
          <w:sz w:val="26"/>
          <w:szCs w:val="26"/>
        </w:rPr>
      </w:pPr>
      <w:r>
        <w:rPr>
          <w:rFonts w:ascii="Cambria" w:eastAsia="Cambria" w:hAnsi="Cambria" w:cs="Cambria"/>
          <w:color w:val="585858"/>
          <w:sz w:val="26"/>
          <w:szCs w:val="26"/>
        </w:rPr>
        <w:t>For Doctors use only</w:t>
      </w:r>
    </w:p>
    <w:p w:rsidR="009970C5" w:rsidRDefault="009970C5">
      <w:pPr>
        <w:spacing w:before="23"/>
        <w:ind w:left="100"/>
        <w:rPr>
          <w:rFonts w:ascii="Cambria" w:eastAsia="Cambria" w:hAnsi="Cambria" w:cs="Cambria"/>
          <w:color w:val="585858"/>
          <w:sz w:val="26"/>
          <w:szCs w:val="26"/>
        </w:rPr>
      </w:pPr>
    </w:p>
    <w:p w:rsidR="00F01563" w:rsidRDefault="009235CE">
      <w:pPr>
        <w:spacing w:before="23"/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color w:val="585858"/>
          <w:sz w:val="26"/>
          <w:szCs w:val="26"/>
        </w:rPr>
        <w:t>Me</w:t>
      </w:r>
      <w:r>
        <w:rPr>
          <w:rFonts w:ascii="Cambria" w:eastAsia="Cambria" w:hAnsi="Cambria" w:cs="Cambria"/>
          <w:color w:val="585858"/>
          <w:spacing w:val="1"/>
          <w:sz w:val="26"/>
          <w:szCs w:val="26"/>
        </w:rPr>
        <w:t>d</w:t>
      </w:r>
      <w:r>
        <w:rPr>
          <w:rFonts w:ascii="Cambria" w:eastAsia="Cambria" w:hAnsi="Cambria" w:cs="Cambria"/>
          <w:color w:val="585858"/>
          <w:sz w:val="26"/>
          <w:szCs w:val="26"/>
        </w:rPr>
        <w:t>i</w:t>
      </w:r>
      <w:r>
        <w:rPr>
          <w:rFonts w:ascii="Cambria" w:eastAsia="Cambria" w:hAnsi="Cambria" w:cs="Cambria"/>
          <w:color w:val="585858"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color w:val="585858"/>
          <w:sz w:val="26"/>
          <w:szCs w:val="26"/>
        </w:rPr>
        <w:t>al</w:t>
      </w:r>
      <w:r>
        <w:rPr>
          <w:rFonts w:ascii="Cambria" w:eastAsia="Cambria" w:hAnsi="Cambria" w:cs="Cambria"/>
          <w:color w:val="585858"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color w:val="585858"/>
          <w:sz w:val="26"/>
          <w:szCs w:val="26"/>
        </w:rPr>
        <w:t>Infor</w:t>
      </w:r>
      <w:r>
        <w:rPr>
          <w:rFonts w:ascii="Cambria" w:eastAsia="Cambria" w:hAnsi="Cambria" w:cs="Cambria"/>
          <w:color w:val="585858"/>
          <w:spacing w:val="1"/>
          <w:sz w:val="26"/>
          <w:szCs w:val="26"/>
        </w:rPr>
        <w:t>m</w:t>
      </w:r>
      <w:r>
        <w:rPr>
          <w:rFonts w:ascii="Cambria" w:eastAsia="Cambria" w:hAnsi="Cambria" w:cs="Cambria"/>
          <w:color w:val="585858"/>
          <w:sz w:val="26"/>
          <w:szCs w:val="26"/>
        </w:rPr>
        <w:t>a</w:t>
      </w:r>
      <w:r>
        <w:rPr>
          <w:rFonts w:ascii="Cambria" w:eastAsia="Cambria" w:hAnsi="Cambria" w:cs="Cambria"/>
          <w:color w:val="585858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color w:val="585858"/>
          <w:sz w:val="26"/>
          <w:szCs w:val="26"/>
        </w:rPr>
        <w:t>i</w:t>
      </w:r>
      <w:r>
        <w:rPr>
          <w:rFonts w:ascii="Cambria" w:eastAsia="Cambria" w:hAnsi="Cambria" w:cs="Cambria"/>
          <w:color w:val="585858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color w:val="585858"/>
          <w:sz w:val="26"/>
          <w:szCs w:val="26"/>
        </w:rPr>
        <w:t>n</w:t>
      </w:r>
    </w:p>
    <w:p w:rsidR="00F01563" w:rsidRDefault="00F01563">
      <w:pPr>
        <w:spacing w:before="6" w:line="120" w:lineRule="exact"/>
        <w:rPr>
          <w:sz w:val="12"/>
          <w:szCs w:val="12"/>
        </w:rPr>
      </w:pPr>
    </w:p>
    <w:p w:rsidR="00F01563" w:rsidRDefault="009970C5" w:rsidP="009970C5">
      <w:pPr>
        <w:tabs>
          <w:tab w:val="center" w:pos="2534"/>
          <w:tab w:val="left" w:pos="3585"/>
        </w:tabs>
        <w:ind w:left="1906" w:right="569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9235CE">
        <w:rPr>
          <w:rFonts w:ascii="Calibri" w:eastAsia="Calibri" w:hAnsi="Calibri" w:cs="Calibri"/>
        </w:rPr>
        <w:t>Doc</w:t>
      </w:r>
      <w:r w:rsidR="009235CE">
        <w:rPr>
          <w:rFonts w:ascii="Calibri" w:eastAsia="Calibri" w:hAnsi="Calibri" w:cs="Calibri"/>
          <w:spacing w:val="1"/>
        </w:rPr>
        <w:t>t</w:t>
      </w:r>
      <w:r w:rsidR="009235CE">
        <w:rPr>
          <w:rFonts w:ascii="Calibri" w:eastAsia="Calibri" w:hAnsi="Calibri" w:cs="Calibri"/>
        </w:rPr>
        <w:t>or’s</w:t>
      </w:r>
      <w:r w:rsidR="009235CE">
        <w:rPr>
          <w:rFonts w:ascii="Calibri" w:eastAsia="Calibri" w:hAnsi="Calibri" w:cs="Calibri"/>
          <w:spacing w:val="-8"/>
        </w:rPr>
        <w:t xml:space="preserve"> </w:t>
      </w:r>
      <w:r w:rsidR="009235CE">
        <w:rPr>
          <w:rFonts w:ascii="Calibri" w:eastAsia="Calibri" w:hAnsi="Calibri" w:cs="Calibri"/>
          <w:spacing w:val="1"/>
          <w:w w:val="99"/>
        </w:rPr>
        <w:t>n</w:t>
      </w:r>
      <w:r w:rsidR="009235CE">
        <w:rPr>
          <w:rFonts w:ascii="Calibri" w:eastAsia="Calibri" w:hAnsi="Calibri" w:cs="Calibri"/>
          <w:w w:val="99"/>
        </w:rPr>
        <w:t>ame</w:t>
      </w:r>
      <w:r>
        <w:rPr>
          <w:rFonts w:ascii="Calibri" w:eastAsia="Calibri" w:hAnsi="Calibri" w:cs="Calibri"/>
          <w:w w:val="99"/>
        </w:rPr>
        <w:tab/>
      </w:r>
    </w:p>
    <w:p w:rsidR="00F01563" w:rsidRDefault="00F01563">
      <w:pPr>
        <w:spacing w:before="5" w:line="120" w:lineRule="exact"/>
        <w:rPr>
          <w:sz w:val="12"/>
          <w:szCs w:val="12"/>
        </w:rPr>
      </w:pPr>
    </w:p>
    <w:p w:rsidR="00F01563" w:rsidRDefault="009235CE" w:rsidP="009970C5">
      <w:pPr>
        <w:tabs>
          <w:tab w:val="left" w:pos="3750"/>
        </w:tabs>
        <w:ind w:left="237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*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dd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</w:t>
      </w:r>
      <w:r w:rsidR="009970C5">
        <w:rPr>
          <w:rFonts w:ascii="Calibri" w:eastAsia="Calibri" w:hAnsi="Calibri" w:cs="Calibri"/>
        </w:rPr>
        <w:tab/>
      </w:r>
    </w:p>
    <w:p w:rsidR="00F01563" w:rsidRDefault="00F01563">
      <w:pPr>
        <w:spacing w:before="8" w:line="120" w:lineRule="exact"/>
        <w:rPr>
          <w:sz w:val="12"/>
          <w:szCs w:val="12"/>
        </w:rPr>
      </w:pPr>
    </w:p>
    <w:p w:rsidR="00F01563" w:rsidRDefault="009235CE" w:rsidP="009970C5">
      <w:pPr>
        <w:spacing w:line="240" w:lineRule="exact"/>
        <w:ind w:left="1786" w:right="5700"/>
        <w:jc w:val="center"/>
        <w:rPr>
          <w:rFonts w:ascii="Calibri" w:eastAsia="Calibri" w:hAnsi="Calibri" w:cs="Calibri"/>
          <w:w w:val="99"/>
        </w:rPr>
      </w:pPr>
      <w:r>
        <w:rPr>
          <w:rFonts w:ascii="Calibri" w:eastAsia="Calibri" w:hAnsi="Calibri" w:cs="Calibri"/>
          <w:spacing w:val="-1"/>
        </w:rPr>
        <w:t>*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nu</w:t>
      </w:r>
      <w:r>
        <w:rPr>
          <w:rFonts w:ascii="Calibri" w:eastAsia="Calibri" w:hAnsi="Calibri" w:cs="Calibri"/>
          <w:spacing w:val="-1"/>
          <w:w w:val="99"/>
        </w:rPr>
        <w:t>m</w:t>
      </w:r>
      <w:r>
        <w:rPr>
          <w:rFonts w:ascii="Calibri" w:eastAsia="Calibri" w:hAnsi="Calibri" w:cs="Calibri"/>
          <w:spacing w:val="1"/>
          <w:w w:val="99"/>
        </w:rPr>
        <w:t>b</w:t>
      </w:r>
      <w:r>
        <w:rPr>
          <w:rFonts w:ascii="Calibri" w:eastAsia="Calibri" w:hAnsi="Calibri" w:cs="Calibri"/>
          <w:spacing w:val="-1"/>
          <w:w w:val="99"/>
        </w:rPr>
        <w:t>e</w:t>
      </w:r>
      <w:r>
        <w:rPr>
          <w:rFonts w:ascii="Calibri" w:eastAsia="Calibri" w:hAnsi="Calibri" w:cs="Calibri"/>
          <w:w w:val="99"/>
        </w:rPr>
        <w:t>r</w:t>
      </w:r>
    </w:p>
    <w:p w:rsidR="009970C5" w:rsidRPr="009970C5" w:rsidRDefault="009970C5" w:rsidP="009970C5">
      <w:pPr>
        <w:spacing w:line="240" w:lineRule="exact"/>
        <w:ind w:left="1786" w:right="5700"/>
        <w:jc w:val="center"/>
        <w:rPr>
          <w:rFonts w:ascii="Calibri" w:eastAsia="Calibri" w:hAnsi="Calibri" w:cs="Calibri"/>
        </w:rPr>
      </w:pPr>
    </w:p>
    <w:p w:rsidR="00F01563" w:rsidRDefault="00F01563">
      <w:pPr>
        <w:spacing w:line="280" w:lineRule="exact"/>
        <w:rPr>
          <w:sz w:val="28"/>
          <w:szCs w:val="28"/>
        </w:rPr>
      </w:pPr>
    </w:p>
    <w:p w:rsidR="00F01563" w:rsidRDefault="009235CE">
      <w:pPr>
        <w:spacing w:before="19"/>
        <w:ind w:left="1550" w:right="569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ical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w w:val="99"/>
        </w:rPr>
        <w:t>c</w:t>
      </w:r>
      <w:r>
        <w:rPr>
          <w:rFonts w:ascii="Calibri" w:eastAsia="Calibri" w:hAnsi="Calibri" w:cs="Calibri"/>
          <w:spacing w:val="1"/>
          <w:w w:val="99"/>
        </w:rPr>
        <w:t>ond</w:t>
      </w:r>
      <w:r>
        <w:rPr>
          <w:rFonts w:ascii="Calibri" w:eastAsia="Calibri" w:hAnsi="Calibri" w:cs="Calibri"/>
          <w:w w:val="99"/>
        </w:rPr>
        <w:t>iti</w:t>
      </w:r>
      <w:r>
        <w:rPr>
          <w:rFonts w:ascii="Calibri" w:eastAsia="Calibri" w:hAnsi="Calibri" w:cs="Calibri"/>
          <w:spacing w:val="1"/>
          <w:w w:val="99"/>
        </w:rPr>
        <w:t>on</w:t>
      </w:r>
      <w:r>
        <w:rPr>
          <w:rFonts w:ascii="Calibri" w:eastAsia="Calibri" w:hAnsi="Calibri" w:cs="Calibri"/>
          <w:w w:val="99"/>
        </w:rPr>
        <w:t>s</w:t>
      </w:r>
    </w:p>
    <w:p w:rsidR="00F01563" w:rsidRDefault="00F01563">
      <w:pPr>
        <w:spacing w:before="5" w:line="120" w:lineRule="exact"/>
        <w:rPr>
          <w:sz w:val="12"/>
          <w:szCs w:val="12"/>
        </w:rPr>
      </w:pPr>
    </w:p>
    <w:p w:rsidR="00F01563" w:rsidRDefault="00F01563">
      <w:pPr>
        <w:ind w:left="2436"/>
        <w:rPr>
          <w:rFonts w:ascii="Calibri" w:eastAsia="Calibri" w:hAnsi="Calibri" w:cs="Calibri"/>
        </w:rPr>
      </w:pPr>
      <w:r w:rsidRPr="00F01563">
        <w:pict>
          <v:group id="_x0000_s1107" style="position:absolute;left:0;text-align:left;margin-left:89pt;margin-top:539.4pt;width:433.4pt;height:130.55pt;z-index:-251662848;mso-position-horizontal-relative:page;mso-position-vertical-relative:page" coordorigin="1780,10788" coordsize="8668,2611">
            <v:shape id="_x0000_s1130" style="position:absolute;left:1800;top:10799;width:3144;height:0" coordorigin="1800,10799" coordsize="3144,0" path="m1800,10799r3145,e" filled="f" strokecolor="gray" strokeweight=".20464mm">
              <v:path arrowok="t"/>
            </v:shape>
            <v:shape id="_x0000_s1129" style="position:absolute;left:4964;top:10799;width:5478;height:0" coordorigin="4964,10799" coordsize="5478,0" path="m4964,10799r5478,e" filled="f" strokecolor="gray" strokeweight=".20464mm">
              <v:path arrowok="t"/>
            </v:shape>
            <v:shape id="_x0000_s1128" style="position:absolute;left:1800;top:11169;width:3144;height:0" coordorigin="1800,11169" coordsize="3144,0" path="m1800,11169r3145,e" filled="f" strokecolor="gray" strokeweight=".58pt">
              <v:path arrowok="t"/>
            </v:shape>
            <v:shape id="_x0000_s1127" style="position:absolute;left:4945;top:11169;width:10;height:0" coordorigin="4945,11169" coordsize="10,0" path="m4945,11169r10,e" filled="f" strokecolor="gray" strokeweight=".58pt">
              <v:path arrowok="t"/>
            </v:shape>
            <v:shape id="_x0000_s1126" style="position:absolute;left:4955;top:11169;width:5487;height:0" coordorigin="4955,11169" coordsize="5487,0" path="m4955,11169r5487,e" filled="f" strokecolor="gray" strokeweight=".58pt">
              <v:path arrowok="t"/>
            </v:shape>
            <v:shape id="_x0000_s1125" style="position:absolute;left:1800;top:11538;width:3144;height:0" coordorigin="1800,11538" coordsize="3144,0" path="m1800,11538r3145,e" filled="f" strokecolor="gray" strokeweight=".58pt">
              <v:path arrowok="t"/>
            </v:shape>
            <v:shape id="_x0000_s1124" style="position:absolute;left:4945;top:11538;width:10;height:0" coordorigin="4945,11538" coordsize="10,0" path="m4945,11538r10,e" filled="f" strokecolor="gray" strokeweight=".58pt">
              <v:path arrowok="t"/>
            </v:shape>
            <v:shape id="_x0000_s1123" style="position:absolute;left:4955;top:11538;width:5487;height:0" coordorigin="4955,11538" coordsize="5487,0" path="m4955,11538r5487,e" filled="f" strokecolor="gray" strokeweight=".58pt">
              <v:path arrowok="t"/>
            </v:shape>
            <v:shape id="_x0000_s1122" style="position:absolute;left:1800;top:11908;width:3144;height:0" coordorigin="1800,11908" coordsize="3144,0" path="m1800,11908r3145,e" filled="f" strokecolor="gray" strokeweight=".58pt">
              <v:path arrowok="t"/>
            </v:shape>
            <v:shape id="_x0000_s1121" style="position:absolute;left:4945;top:11908;width:10;height:0" coordorigin="4945,11908" coordsize="10,0" path="m4945,11908r10,e" filled="f" strokecolor="gray" strokeweight=".58pt">
              <v:path arrowok="t"/>
            </v:shape>
            <v:shape id="_x0000_s1120" style="position:absolute;left:4955;top:11908;width:5487;height:0" coordorigin="4955,11908" coordsize="5487,0" path="m4955,11908r5487,e" filled="f" strokecolor="gray" strokeweight=".58pt">
              <v:path arrowok="t"/>
            </v:shape>
            <v:shape id="_x0000_s1119" style="position:absolute;left:1800;top:12280;width:3144;height:0" coordorigin="1800,12280" coordsize="3144,0" path="m1800,12280r3145,e" filled="f" strokecolor="gray" strokeweight=".58pt">
              <v:path arrowok="t"/>
            </v:shape>
            <v:shape id="_x0000_s1118" style="position:absolute;left:4945;top:12280;width:10;height:0" coordorigin="4945,12280" coordsize="10,0" path="m4945,12280r10,e" filled="f" strokecolor="gray" strokeweight=".58pt">
              <v:path arrowok="t"/>
            </v:shape>
            <v:shape id="_x0000_s1117" style="position:absolute;left:4955;top:12280;width:5487;height:0" coordorigin="4955,12280" coordsize="5487,0" path="m4955,12280r5487,e" filled="f" strokecolor="gray" strokeweight=".58pt">
              <v:path arrowok="t"/>
            </v:shape>
            <v:shape id="_x0000_s1116" style="position:absolute;left:1800;top:12650;width:3144;height:0" coordorigin="1800,12650" coordsize="3144,0" path="m1800,12650r3145,e" filled="f" strokecolor="gray" strokeweight=".20464mm">
              <v:path arrowok="t"/>
            </v:shape>
            <v:shape id="_x0000_s1115" style="position:absolute;left:4945;top:12650;width:10;height:0" coordorigin="4945,12650" coordsize="10,0" path="m4945,12650r10,e" filled="f" strokecolor="gray" strokeweight=".20464mm">
              <v:path arrowok="t"/>
            </v:shape>
            <v:shape id="_x0000_s1114" style="position:absolute;left:4955;top:12650;width:5487;height:0" coordorigin="4955,12650" coordsize="5487,0" path="m4955,12650r5487,e" filled="f" strokecolor="gray" strokeweight=".20464mm">
              <v:path arrowok="t"/>
            </v:shape>
            <v:shape id="_x0000_s1113" style="position:absolute;left:1800;top:13020;width:3144;height:0" coordorigin="1800,13020" coordsize="3144,0" path="m1800,13020r3145,e" filled="f" strokecolor="gray" strokeweight=".58pt">
              <v:path arrowok="t"/>
            </v:shape>
            <v:shape id="_x0000_s1112" style="position:absolute;left:4945;top:13020;width:10;height:0" coordorigin="4945,13020" coordsize="10,0" path="m4945,13020r10,e" filled="f" strokecolor="gray" strokeweight=".58pt">
              <v:path arrowok="t"/>
            </v:shape>
            <v:shape id="_x0000_s1111" style="position:absolute;left:4955;top:13020;width:5487;height:0" coordorigin="4955,13020" coordsize="5487,0" path="m4955,13020r5487,e" filled="f" strokecolor="gray" strokeweight=".58pt">
              <v:path arrowok="t"/>
            </v:shape>
            <v:shape id="_x0000_s1110" style="position:absolute;left:1786;top:13389;width:3159;height:0" coordorigin="1786,13389" coordsize="3159,0" path="m1786,13389r3159,e" filled="f" strokecolor="gray" strokeweight=".58pt">
              <v:path arrowok="t"/>
            </v:shape>
            <v:shape id="_x0000_s1109" style="position:absolute;left:4952;top:10794;width:0;height:2600" coordorigin="4952,10794" coordsize="0,2600" path="m4952,10794r,2600e" filled="f" strokecolor="gray" strokeweight=".58pt">
              <v:path arrowok="t"/>
            </v:shape>
            <v:shape id="_x0000_s1108" style="position:absolute;left:4955;top:13389;width:5487;height:0" coordorigin="4955,13389" coordsize="5487,0" path="m4955,13389r5487,e" filled="f" strokecolor="gray" strokeweight=".58pt">
              <v:path arrowok="t"/>
            </v:shape>
            <w10:wrap anchorx="page" anchory="page"/>
          </v:group>
        </w:pict>
      </w:r>
      <w:r w:rsidR="009235CE">
        <w:rPr>
          <w:rFonts w:ascii="Calibri" w:eastAsia="Calibri" w:hAnsi="Calibri" w:cs="Calibri"/>
        </w:rPr>
        <w:t>All</w:t>
      </w:r>
      <w:r w:rsidR="009235CE">
        <w:rPr>
          <w:rFonts w:ascii="Calibri" w:eastAsia="Calibri" w:hAnsi="Calibri" w:cs="Calibri"/>
          <w:spacing w:val="-1"/>
        </w:rPr>
        <w:t>e</w:t>
      </w:r>
      <w:r w:rsidR="009235CE">
        <w:rPr>
          <w:rFonts w:ascii="Calibri" w:eastAsia="Calibri" w:hAnsi="Calibri" w:cs="Calibri"/>
        </w:rPr>
        <w:t>rg</w:t>
      </w:r>
      <w:r w:rsidR="009235CE">
        <w:rPr>
          <w:rFonts w:ascii="Calibri" w:eastAsia="Calibri" w:hAnsi="Calibri" w:cs="Calibri"/>
          <w:spacing w:val="2"/>
        </w:rPr>
        <w:t>i</w:t>
      </w:r>
      <w:r w:rsidR="009235CE">
        <w:rPr>
          <w:rFonts w:ascii="Calibri" w:eastAsia="Calibri" w:hAnsi="Calibri" w:cs="Calibri"/>
          <w:spacing w:val="-1"/>
        </w:rPr>
        <w:t>e</w:t>
      </w:r>
      <w:r w:rsidR="009235CE">
        <w:rPr>
          <w:rFonts w:ascii="Calibri" w:eastAsia="Calibri" w:hAnsi="Calibri" w:cs="Calibri"/>
        </w:rPr>
        <w:t>s</w:t>
      </w:r>
    </w:p>
    <w:p w:rsidR="00F01563" w:rsidRDefault="00F01563">
      <w:pPr>
        <w:spacing w:before="5" w:line="120" w:lineRule="exact"/>
        <w:rPr>
          <w:sz w:val="12"/>
          <w:szCs w:val="12"/>
        </w:rPr>
      </w:pPr>
    </w:p>
    <w:p w:rsidR="00F01563" w:rsidRDefault="009235CE">
      <w:pPr>
        <w:ind w:left="1433" w:right="5699"/>
        <w:jc w:val="center"/>
        <w:rPr>
          <w:rFonts w:ascii="Calibri" w:eastAsia="Calibri" w:hAnsi="Calibri" w:cs="Calibri"/>
        </w:rPr>
        <w:sectPr w:rsidR="00F01563">
          <w:headerReference w:type="default" r:id="rId7"/>
          <w:pgSz w:w="12240" w:h="15840"/>
          <w:pgMar w:top="1520" w:right="1680" w:bottom="280" w:left="1700" w:header="1180" w:footer="0" w:gutter="0"/>
          <w:cols w:space="720"/>
        </w:sectPr>
      </w:pPr>
      <w:r>
        <w:rPr>
          <w:rFonts w:ascii="Calibri" w:eastAsia="Calibri" w:hAnsi="Calibri" w:cs="Calibri"/>
        </w:rPr>
        <w:t>Curr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  <w:w w:val="99"/>
        </w:rPr>
        <w:t>me</w:t>
      </w:r>
      <w:r>
        <w:rPr>
          <w:rFonts w:ascii="Calibri" w:eastAsia="Calibri" w:hAnsi="Calibri" w:cs="Calibri"/>
          <w:spacing w:val="1"/>
          <w:w w:val="99"/>
        </w:rPr>
        <w:t>d</w:t>
      </w:r>
      <w:r>
        <w:rPr>
          <w:rFonts w:ascii="Calibri" w:eastAsia="Calibri" w:hAnsi="Calibri" w:cs="Calibri"/>
          <w:spacing w:val="2"/>
          <w:w w:val="99"/>
        </w:rPr>
        <w:t>i</w:t>
      </w:r>
      <w:r>
        <w:rPr>
          <w:rFonts w:ascii="Calibri" w:eastAsia="Calibri" w:hAnsi="Calibri" w:cs="Calibri"/>
          <w:w w:val="99"/>
        </w:rPr>
        <w:t>ca</w:t>
      </w:r>
      <w:r>
        <w:rPr>
          <w:rFonts w:ascii="Calibri" w:eastAsia="Calibri" w:hAnsi="Calibri" w:cs="Calibri"/>
          <w:spacing w:val="1"/>
          <w:w w:val="99"/>
        </w:rPr>
        <w:t>t</w:t>
      </w:r>
      <w:r>
        <w:rPr>
          <w:rFonts w:ascii="Calibri" w:eastAsia="Calibri" w:hAnsi="Calibri" w:cs="Calibri"/>
          <w:w w:val="99"/>
        </w:rPr>
        <w:t>io</w:t>
      </w:r>
      <w:r>
        <w:rPr>
          <w:rFonts w:ascii="Calibri" w:eastAsia="Calibri" w:hAnsi="Calibri" w:cs="Calibri"/>
          <w:spacing w:val="1"/>
          <w:w w:val="99"/>
        </w:rPr>
        <w:t>n</w:t>
      </w:r>
      <w:r>
        <w:rPr>
          <w:rFonts w:ascii="Calibri" w:eastAsia="Calibri" w:hAnsi="Calibri" w:cs="Calibri"/>
          <w:w w:val="99"/>
        </w:rPr>
        <w:t>s</w:t>
      </w:r>
    </w:p>
    <w:p w:rsidR="009970C5" w:rsidRDefault="009970C5" w:rsidP="009970C5">
      <w:pPr>
        <w:ind w:left="100"/>
        <w:rPr>
          <w:rFonts w:ascii="Cambria" w:eastAsia="Cambria" w:hAnsi="Cambria" w:cs="Cambria"/>
          <w:sz w:val="36"/>
          <w:szCs w:val="36"/>
        </w:rPr>
      </w:pPr>
      <w:r>
        <w:lastRenderedPageBreak/>
        <w:pict>
          <v:group id="_x0000_s1068" style="position:absolute;left:0;text-align:left;margin-left:85pt;margin-top:63.9pt;width:432.85pt;height:49.4pt;z-index:-251661824;mso-position-horizontal-relative:page;mso-position-vertical-relative:page" coordorigin="1790,708" coordsize="8657,988">
            <v:shape id="_x0000_s1072" style="position:absolute;left:1800;top:718;width:7011;height:968" coordorigin="1800,718" coordsize="7011,968" path="m1800,1685r7012,l8812,718r-7012,l1800,1685xe" fillcolor="#88a8c5" stroked="f">
              <v:path arrowok="t"/>
            </v:shape>
            <v:shape id="_x0000_s1071" style="position:absolute;left:1800;top:1690;width:3149;height:0" coordorigin="1800,1690" coordsize="3149,0" path="m1800,1690r3150,e" filled="f" strokecolor="gray" strokeweight=".58pt">
              <v:path arrowok="t"/>
            </v:shape>
            <v:shape id="_x0000_s1070" style="position:absolute;left:4950;top:1690;width:10;height:0" coordorigin="4950,1690" coordsize="10,0" path="m4950,1690r9,e" filled="f" strokecolor="gray" strokeweight=".58pt">
              <v:path arrowok="t"/>
            </v:shape>
            <v:shape id="_x0000_s1069" style="position:absolute;left:4959;top:1690;width:5483;height:0" coordorigin="4959,1690" coordsize="5483,0" path="m4959,1690r5483,e" filled="f" strokecolor="gray" strokeweight=".58pt">
              <v:path arrowok="t"/>
            </v:shape>
            <w10:wrap anchorx="page" anchory="page"/>
          </v:group>
        </w:pict>
      </w:r>
      <w:r w:rsidR="00F01563">
        <w:pict>
          <v:group id="_x0000_s1092" style="position:absolute;left:0;text-align:left;margin-left:89pt;margin-top:373.1pt;width:490.4pt;height:80.9pt;z-index:-251654656;mso-position-horizontal-relative:page;mso-position-vertical-relative:page" coordorigin="1780,7462" coordsize="9808,1618">
            <v:shape id="_x0000_s1106" style="position:absolute;left:1800;top:7472;width:9628;height:0" coordorigin="1800,7472" coordsize="9628,0" path="m1800,7472r9628,e" filled="f" strokecolor="gray" strokeweight=".58pt">
              <v:path arrowok="t"/>
            </v:shape>
            <v:shape id="_x0000_s1105" style="position:absolute;left:11448;top:7472;width:135;height:0" coordorigin="11448,7472" coordsize="135,0" path="m11448,7472r134,e" filled="f" strokecolor="gray" strokeweight=".58pt">
              <v:path arrowok="t"/>
            </v:shape>
            <v:shape id="_x0000_s1104" style="position:absolute;left:1800;top:7871;width:9628;height:0" coordorigin="1800,7871" coordsize="9628,0" path="m1800,7871r9628,e" filled="f" strokecolor="gray" strokeweight=".58pt">
              <v:path arrowok="t"/>
            </v:shape>
            <v:shape id="_x0000_s1103" style="position:absolute;left:11428;top:7871;width:10;height:0" coordorigin="11428,7871" coordsize="10,0" path="m11428,7871r10,e" filled="f" strokecolor="gray" strokeweight=".58pt">
              <v:path arrowok="t"/>
            </v:shape>
            <v:shape id="_x0000_s1102" style="position:absolute;left:11438;top:7871;width:144;height:0" coordorigin="11438,7871" coordsize="144,0" path="m11438,7871r144,e" filled="f" strokecolor="gray" strokeweight=".58pt">
              <v:path arrowok="t"/>
            </v:shape>
            <v:shape id="_x0000_s1101" style="position:absolute;left:1800;top:8269;width:9628;height:0" coordorigin="1800,8269" coordsize="9628,0" path="m1800,8269r9628,e" filled="f" strokecolor="gray" strokeweight=".58pt">
              <v:path arrowok="t"/>
            </v:shape>
            <v:shape id="_x0000_s1100" style="position:absolute;left:11428;top:8269;width:10;height:0" coordorigin="11428,8269" coordsize="10,0" path="m11428,8269r10,e" filled="f" strokecolor="gray" strokeweight=".58pt">
              <v:path arrowok="t"/>
            </v:shape>
            <v:shape id="_x0000_s1099" style="position:absolute;left:11438;top:8269;width:144;height:0" coordorigin="11438,8269" coordsize="144,0" path="m11438,8269r144,e" filled="f" strokecolor="gray" strokeweight=".58pt">
              <v:path arrowok="t"/>
            </v:shape>
            <v:shape id="_x0000_s1098" style="position:absolute;left:1800;top:8670;width:9628;height:0" coordorigin="1800,8670" coordsize="9628,0" path="m1800,8670r9628,e" filled="f" strokecolor="gray" strokeweight=".58pt">
              <v:path arrowok="t"/>
            </v:shape>
            <v:shape id="_x0000_s1097" style="position:absolute;left:11428;top:8670;width:10;height:0" coordorigin="11428,8670" coordsize="10,0" path="m11428,8670r10,e" filled="f" strokecolor="gray" strokeweight=".58pt">
              <v:path arrowok="t"/>
            </v:shape>
            <v:shape id="_x0000_s1096" style="position:absolute;left:11438;top:8670;width:144;height:0" coordorigin="11438,8670" coordsize="144,0" path="m11438,8670r144,e" filled="f" strokecolor="gray" strokeweight=".58pt">
              <v:path arrowok="t"/>
            </v:shape>
            <v:shape id="_x0000_s1095" style="position:absolute;left:1786;top:9069;width:9642;height:0" coordorigin="1786,9069" coordsize="9642,0" path="m1786,9069r9642,e" filled="f" strokecolor="gray" strokeweight=".58pt">
              <v:path arrowok="t"/>
            </v:shape>
            <v:shape id="_x0000_s1094" style="position:absolute;left:11436;top:7467;width:0;height:1606" coordorigin="11436,7467" coordsize="0,1606" path="m11436,7467r,1606e" filled="f" strokecolor="gray" strokeweight=".58pt">
              <v:path arrowok="t"/>
            </v:shape>
            <v:shape id="_x0000_s1093" style="position:absolute;left:11438;top:9069;width:144;height:0" coordorigin="11438,9069" coordsize="144,0" path="m11438,9069r144,e" filled="f" strokecolor="gray" strokeweight=".58pt">
              <v:path arrowok="t"/>
            </v:shape>
            <w10:wrap anchorx="page" anchory="page"/>
          </v:group>
        </w:pict>
      </w:r>
      <w:r w:rsidR="00F01563">
        <w:pict>
          <v:group id="_x0000_s1088" style="position:absolute;left:0;text-align:left;margin-left:89.75pt;margin-top:349.55pt;width:489.7pt;height:.6pt;z-index:-251655680;mso-position-horizontal-relative:page;mso-position-vertical-relative:page" coordorigin="1795,6991" coordsize="9794,12">
            <v:shape id="_x0000_s1091" style="position:absolute;left:1800;top:6997;width:9633;height:0" coordorigin="1800,6997" coordsize="9633,0" path="m1800,6997r9633,e" filled="f" strokecolor="gray" strokeweight=".58pt">
              <v:path arrowok="t"/>
            </v:shape>
            <v:shape id="_x0000_s1090" style="position:absolute;left:11433;top:6997;width:10;height:0" coordorigin="11433,6997" coordsize="10,0" path="m11433,6997r10,e" filled="f" strokecolor="gray" strokeweight=".58pt">
              <v:path arrowok="t"/>
            </v:shape>
            <v:shape id="_x0000_s1089" style="position:absolute;left:11443;top:6997;width:140;height:0" coordorigin="11443,6997" coordsize="140,0" path="m11443,6997r139,e" filled="f" strokecolor="gray" strokeweight=".58pt">
              <v:path arrowok="t"/>
            </v:shape>
            <w10:wrap anchorx="page" anchory="page"/>
          </v:group>
        </w:pict>
      </w:r>
      <w:r w:rsidR="00F01563">
        <w:pict>
          <v:group id="_x0000_s1084" style="position:absolute;left:0;text-align:left;margin-left:89.75pt;margin-top:325.8pt;width:489.7pt;height:.6pt;z-index:-251656704;mso-position-horizontal-relative:page;mso-position-vertical-relative:page" coordorigin="1795,6516" coordsize="9794,12">
            <v:shape id="_x0000_s1087" style="position:absolute;left:1800;top:6522;width:9633;height:0" coordorigin="1800,6522" coordsize="9633,0" path="m1800,6522r9633,e" filled="f" strokecolor="gray" strokeweight=".58pt">
              <v:path arrowok="t"/>
            </v:shape>
            <v:shape id="_x0000_s1086" style="position:absolute;left:11433;top:6522;width:10;height:0" coordorigin="11433,6522" coordsize="10,0" path="m11433,6522r10,e" filled="f" strokecolor="gray" strokeweight=".58pt">
              <v:path arrowok="t"/>
            </v:shape>
            <v:shape id="_x0000_s1085" style="position:absolute;left:11443;top:6522;width:140;height:0" coordorigin="11443,6522" coordsize="140,0" path="m11443,6522r139,e" filled="f" strokecolor="gray" strokeweight=".58pt">
              <v:path arrowok="t"/>
            </v:shape>
            <w10:wrap anchorx="page" anchory="page"/>
          </v:group>
        </w:pict>
      </w:r>
      <w:r w:rsidR="00F01563">
        <w:pict>
          <v:group id="_x0000_s1080" style="position:absolute;left:0;text-align:left;margin-left:89.75pt;margin-top:302.05pt;width:489.7pt;height:.6pt;z-index:-251657728;mso-position-horizontal-relative:page;mso-position-vertical-relative:page" coordorigin="1795,6041" coordsize="9794,12">
            <v:shape id="_x0000_s1083" style="position:absolute;left:1800;top:6047;width:9633;height:0" coordorigin="1800,6047" coordsize="9633,0" path="m1800,6047r9633,e" filled="f" strokecolor="gray" strokeweight=".58pt">
              <v:path arrowok="t"/>
            </v:shape>
            <v:shape id="_x0000_s1082" style="position:absolute;left:11433;top:6047;width:10;height:0" coordorigin="11433,6047" coordsize="10,0" path="m11433,6047r10,e" filled="f" strokecolor="gray" strokeweight=".58pt">
              <v:path arrowok="t"/>
            </v:shape>
            <v:shape id="_x0000_s1081" style="position:absolute;left:11443;top:6047;width:140;height:0" coordorigin="11443,6047" coordsize="140,0" path="m11443,6047r139,e" filled="f" strokecolor="gray" strokeweight=".58pt">
              <v:path arrowok="t"/>
            </v:shape>
            <w10:wrap anchorx="page" anchory="page"/>
          </v:group>
        </w:pict>
      </w:r>
      <w:r w:rsidR="00F01563">
        <w:pict>
          <v:group id="_x0000_s1076" style="position:absolute;left:0;text-align:left;margin-left:89.75pt;margin-top:278.4pt;width:489.7pt;height:.6pt;z-index:-251658752;mso-position-horizontal-relative:page;mso-position-vertical-relative:page" coordorigin="1795,5568" coordsize="9794,12">
            <v:shape id="_x0000_s1079" style="position:absolute;left:1800;top:5574;width:9633;height:0" coordorigin="1800,5574" coordsize="9633,0" path="m1800,5574r9633,e" filled="f" strokecolor="gray" strokeweight=".58pt">
              <v:path arrowok="t"/>
            </v:shape>
            <v:shape id="_x0000_s1078" style="position:absolute;left:11433;top:5574;width:10;height:0" coordorigin="11433,5574" coordsize="10,0" path="m11433,5574r10,e" filled="f" strokecolor="gray" strokeweight=".58pt">
              <v:path arrowok="t"/>
            </v:shape>
            <v:shape id="_x0000_s1077" style="position:absolute;left:11443;top:5574;width:140;height:0" coordorigin="11443,5574" coordsize="140,0" path="m11443,5574r139,e" filled="f" strokecolor="gray" strokeweight=".58pt">
              <v:path arrowok="t"/>
            </v:shape>
            <w10:wrap anchorx="page" anchory="page"/>
          </v:group>
        </w:pict>
      </w:r>
      <w:r w:rsidR="00F01563">
        <w:pict>
          <v:group id="_x0000_s1073" style="position:absolute;left:0;text-align:left;margin-left:571.35pt;margin-top:254.65pt;width:8.05pt;height:.6pt;z-index:-251659776;mso-position-horizontal-relative:page;mso-position-vertical-relative:page" coordorigin="11427,5093" coordsize="161,12">
            <v:shape id="_x0000_s1075" style="position:absolute;left:11433;top:5099;width:10;height:0" coordorigin="11433,5099" coordsize="10,0" path="m11433,5099r10,e" filled="f" strokecolor="gray" strokeweight=".58pt">
              <v:path arrowok="t"/>
            </v:shape>
            <v:shape id="_x0000_s1074" style="position:absolute;left:11443;top:5099;width:140;height:0" coordorigin="11443,5099" coordsize="140,0" path="m11443,5099r139,e" filled="f" strokecolor="gray" strokeweight=".58pt">
              <v:path arrowok="t"/>
            </v:shape>
            <w10:wrap anchorx="page" anchory="page"/>
          </v:group>
        </w:pict>
      </w:r>
      <w:r>
        <w:rPr>
          <w:rFonts w:ascii="Cambria" w:eastAsia="Cambria" w:hAnsi="Cambria" w:cs="Cambria"/>
          <w:color w:val="585858"/>
          <w:spacing w:val="-1"/>
          <w:sz w:val="36"/>
          <w:szCs w:val="36"/>
        </w:rPr>
        <w:t>Mental patient</w:t>
      </w:r>
      <w:r>
        <w:rPr>
          <w:rFonts w:ascii="Cambria" w:eastAsia="Cambria" w:hAnsi="Cambria" w:cs="Cambria"/>
          <w:color w:val="585858"/>
          <w:spacing w:val="1"/>
          <w:sz w:val="36"/>
          <w:szCs w:val="36"/>
        </w:rPr>
        <w:t xml:space="preserve"> </w:t>
      </w:r>
      <w:r>
        <w:rPr>
          <w:rFonts w:ascii="Cambria" w:eastAsia="Cambria" w:hAnsi="Cambria" w:cs="Cambria"/>
          <w:color w:val="585858"/>
          <w:sz w:val="36"/>
          <w:szCs w:val="36"/>
        </w:rPr>
        <w:t>I</w:t>
      </w:r>
      <w:r>
        <w:rPr>
          <w:rFonts w:ascii="Cambria" w:eastAsia="Cambria" w:hAnsi="Cambria" w:cs="Cambria"/>
          <w:color w:val="585858"/>
          <w:spacing w:val="1"/>
          <w:sz w:val="36"/>
          <w:szCs w:val="36"/>
        </w:rPr>
        <w:t>n</w:t>
      </w:r>
      <w:r>
        <w:rPr>
          <w:rFonts w:ascii="Cambria" w:eastAsia="Cambria" w:hAnsi="Cambria" w:cs="Cambria"/>
          <w:color w:val="585858"/>
          <w:sz w:val="36"/>
          <w:szCs w:val="36"/>
        </w:rPr>
        <w:t>forma</w:t>
      </w:r>
      <w:r>
        <w:rPr>
          <w:rFonts w:ascii="Cambria" w:eastAsia="Cambria" w:hAnsi="Cambria" w:cs="Cambria"/>
          <w:color w:val="585858"/>
          <w:spacing w:val="-2"/>
          <w:sz w:val="36"/>
          <w:szCs w:val="36"/>
        </w:rPr>
        <w:t>ti</w:t>
      </w:r>
      <w:r>
        <w:rPr>
          <w:rFonts w:ascii="Cambria" w:eastAsia="Cambria" w:hAnsi="Cambria" w:cs="Cambria"/>
          <w:color w:val="585858"/>
          <w:sz w:val="36"/>
          <w:szCs w:val="36"/>
        </w:rPr>
        <w:t>on</w:t>
      </w:r>
      <w:r>
        <w:rPr>
          <w:rFonts w:ascii="Cambria" w:eastAsia="Cambria" w:hAnsi="Cambria" w:cs="Cambria"/>
          <w:color w:val="585858"/>
          <w:spacing w:val="1"/>
          <w:sz w:val="36"/>
          <w:szCs w:val="36"/>
        </w:rPr>
        <w:t xml:space="preserve"> </w:t>
      </w:r>
      <w:r>
        <w:rPr>
          <w:rFonts w:ascii="Cambria" w:eastAsia="Cambria" w:hAnsi="Cambria" w:cs="Cambria"/>
          <w:color w:val="585858"/>
          <w:spacing w:val="-1"/>
          <w:sz w:val="36"/>
          <w:szCs w:val="36"/>
        </w:rPr>
        <w:t>F</w:t>
      </w:r>
      <w:r>
        <w:rPr>
          <w:rFonts w:ascii="Cambria" w:eastAsia="Cambria" w:hAnsi="Cambria" w:cs="Cambria"/>
          <w:color w:val="585858"/>
          <w:sz w:val="36"/>
          <w:szCs w:val="36"/>
        </w:rPr>
        <w:t>orm</w:t>
      </w:r>
    </w:p>
    <w:p w:rsidR="009235CE" w:rsidRDefault="009235CE" w:rsidP="009235CE">
      <w:pPr>
        <w:tabs>
          <w:tab w:val="left" w:pos="7575"/>
        </w:tabs>
        <w:spacing w:line="200" w:lineRule="exact"/>
      </w:pPr>
      <w:r>
        <w:tab/>
      </w:r>
    </w:p>
    <w:p w:rsidR="00F01563" w:rsidRDefault="00F01563">
      <w:pPr>
        <w:spacing w:line="200" w:lineRule="exact"/>
      </w:pPr>
    </w:p>
    <w:p w:rsidR="00F01563" w:rsidRDefault="00F01563">
      <w:pPr>
        <w:spacing w:line="200" w:lineRule="exact"/>
      </w:pPr>
    </w:p>
    <w:p w:rsidR="00F01563" w:rsidRDefault="00F01563" w:rsidP="009235CE">
      <w:pPr>
        <w:tabs>
          <w:tab w:val="left" w:pos="8740"/>
        </w:tabs>
        <w:spacing w:before="23"/>
        <w:rPr>
          <w:rFonts w:ascii="Cambria" w:eastAsia="Cambria" w:hAnsi="Cambria" w:cs="Cambria"/>
          <w:sz w:val="26"/>
          <w:szCs w:val="26"/>
        </w:rPr>
      </w:pPr>
      <w:r w:rsidRPr="00F01563">
        <w:pict>
          <v:group id="_x0000_s1054" style="position:absolute;margin-left:89pt;margin-top:16.1pt;width:433.4pt;height:75.1pt;z-index:-251660800;mso-position-horizontal-relative:page" coordorigin="1780,322" coordsize="8668,1502">
            <v:shape id="_x0000_s1067" style="position:absolute;left:1800;top:332;width:3144;height:0" coordorigin="1800,332" coordsize="3144,0" path="m1800,332r3145,e" filled="f" strokecolor="gray" strokeweight=".58pt">
              <v:path arrowok="t"/>
            </v:shape>
            <v:shape id="_x0000_s1066" style="position:absolute;left:1800;top:704;width:3144;height:0" coordorigin="1800,704" coordsize="3144,0" path="m1800,704r3145,e" filled="f" strokecolor="gray" strokeweight=".58pt">
              <v:path arrowok="t"/>
            </v:shape>
            <v:shape id="_x0000_s1065" style="position:absolute;left:4945;top:704;width:10;height:0" coordorigin="4945,704" coordsize="10,0" path="m4945,704r10,e" filled="f" strokecolor="gray" strokeweight=".58pt">
              <v:path arrowok="t"/>
            </v:shape>
            <v:shape id="_x0000_s1064" style="position:absolute;left:4955;top:704;width:5487;height:0" coordorigin="4955,704" coordsize="5487,0" path="m4955,704r5487,e" filled="f" strokecolor="gray" strokeweight=".58pt">
              <v:path arrowok="t"/>
            </v:shape>
            <v:shape id="_x0000_s1063" style="position:absolute;left:1800;top:1074;width:3144;height:0" coordorigin="1800,1074" coordsize="3144,0" path="m1800,1074r3145,e" filled="f" strokecolor="gray" strokeweight=".58pt">
              <v:path arrowok="t"/>
            </v:shape>
            <v:shape id="_x0000_s1062" style="position:absolute;left:4945;top:1074;width:10;height:0" coordorigin="4945,1074" coordsize="10,0" path="m4945,1074r10,e" filled="f" strokecolor="gray" strokeweight=".58pt">
              <v:path arrowok="t"/>
            </v:shape>
            <v:shape id="_x0000_s1061" style="position:absolute;left:4955;top:1074;width:5487;height:0" coordorigin="4955,1074" coordsize="5487,0" path="m4955,1074r5487,e" filled="f" strokecolor="gray" strokeweight=".58pt">
              <v:path arrowok="t"/>
            </v:shape>
            <v:shape id="_x0000_s1060" style="position:absolute;left:1800;top:1444;width:3144;height:0" coordorigin="1800,1444" coordsize="3144,0" path="m1800,1444r3145,e" filled="f" strokecolor="gray" strokeweight=".58pt">
              <v:path arrowok="t"/>
            </v:shape>
            <v:shape id="_x0000_s1059" style="position:absolute;left:4945;top:1444;width:10;height:0" coordorigin="4945,1444" coordsize="10,0" path="m4945,1444r10,e" filled="f" strokecolor="gray" strokeweight=".58pt">
              <v:path arrowok="t"/>
            </v:shape>
            <v:shape id="_x0000_s1058" style="position:absolute;left:4955;top:1444;width:5487;height:0" coordorigin="4955,1444" coordsize="5487,0" path="m4955,1444r5487,e" filled="f" strokecolor="gray" strokeweight=".58pt">
              <v:path arrowok="t"/>
            </v:shape>
            <v:shape id="_x0000_s1057" style="position:absolute;left:1786;top:1813;width:3159;height:0" coordorigin="1786,1813" coordsize="3159,0" path="m1786,1813r3159,e" filled="f" strokecolor="gray" strokeweight=".58pt">
              <v:path arrowok="t"/>
            </v:shape>
            <v:shape id="_x0000_s1056" style="position:absolute;left:4952;top:328;width:0;height:1490" coordorigin="4952,328" coordsize="0,1490" path="m4952,328r,1490e" filled="f" strokecolor="gray" strokeweight=".58pt">
              <v:path arrowok="t"/>
            </v:shape>
            <v:shape id="_x0000_s1055" style="position:absolute;left:4955;top:1813;width:5487;height:0" coordorigin="4955,1813" coordsize="5487,0" path="m4955,1813r5487,e" filled="f" strokecolor="gray" strokeweight=".58pt">
              <v:path arrowok="t"/>
            </v:shape>
            <w10:wrap anchorx="page"/>
          </v:group>
        </w:pict>
      </w:r>
      <w:r w:rsidR="009235CE">
        <w:rPr>
          <w:rFonts w:ascii="Cambria" w:eastAsia="Cambria" w:hAnsi="Cambria" w:cs="Cambria"/>
          <w:color w:val="585858"/>
          <w:w w:val="99"/>
          <w:sz w:val="26"/>
          <w:szCs w:val="26"/>
        </w:rPr>
        <w:t>Em</w:t>
      </w:r>
      <w:r w:rsidR="009235CE">
        <w:rPr>
          <w:rFonts w:ascii="Cambria" w:eastAsia="Cambria" w:hAnsi="Cambria" w:cs="Cambria"/>
          <w:color w:val="585858"/>
          <w:spacing w:val="1"/>
          <w:w w:val="99"/>
          <w:sz w:val="26"/>
          <w:szCs w:val="26"/>
        </w:rPr>
        <w:t>e</w:t>
      </w:r>
      <w:r w:rsidR="009235CE">
        <w:rPr>
          <w:rFonts w:ascii="Cambria" w:eastAsia="Cambria" w:hAnsi="Cambria" w:cs="Cambria"/>
          <w:color w:val="585858"/>
          <w:w w:val="99"/>
          <w:sz w:val="26"/>
          <w:szCs w:val="26"/>
        </w:rPr>
        <w:t>rgen</w:t>
      </w:r>
      <w:r w:rsidR="009235CE">
        <w:rPr>
          <w:rFonts w:ascii="Cambria" w:eastAsia="Cambria" w:hAnsi="Cambria" w:cs="Cambria"/>
          <w:color w:val="585858"/>
          <w:spacing w:val="1"/>
          <w:w w:val="99"/>
          <w:sz w:val="26"/>
          <w:szCs w:val="26"/>
        </w:rPr>
        <w:t>c</w:t>
      </w:r>
      <w:r w:rsidR="009235CE">
        <w:rPr>
          <w:rFonts w:ascii="Cambria" w:eastAsia="Cambria" w:hAnsi="Cambria" w:cs="Cambria"/>
          <w:color w:val="585858"/>
          <w:w w:val="99"/>
          <w:sz w:val="26"/>
          <w:szCs w:val="26"/>
        </w:rPr>
        <w:t>y</w:t>
      </w:r>
      <w:r w:rsidR="009235CE">
        <w:rPr>
          <w:rFonts w:ascii="Cambria" w:eastAsia="Cambria" w:hAnsi="Cambria" w:cs="Cambria"/>
          <w:color w:val="585858"/>
          <w:spacing w:val="-1"/>
          <w:sz w:val="26"/>
          <w:szCs w:val="26"/>
        </w:rPr>
        <w:t xml:space="preserve"> </w:t>
      </w:r>
      <w:r w:rsidR="009235CE">
        <w:rPr>
          <w:rFonts w:ascii="Cambria" w:eastAsia="Cambria" w:hAnsi="Cambria" w:cs="Cambria"/>
          <w:color w:val="585858"/>
          <w:spacing w:val="3"/>
          <w:w w:val="99"/>
          <w:sz w:val="26"/>
          <w:szCs w:val="26"/>
        </w:rPr>
        <w:t>I</w:t>
      </w:r>
      <w:r w:rsidR="009235CE">
        <w:rPr>
          <w:rFonts w:ascii="Cambria" w:eastAsia="Cambria" w:hAnsi="Cambria" w:cs="Cambria"/>
          <w:color w:val="585858"/>
          <w:w w:val="99"/>
          <w:sz w:val="26"/>
          <w:szCs w:val="26"/>
        </w:rPr>
        <w:t>nf</w:t>
      </w:r>
      <w:r w:rsidR="009235CE">
        <w:rPr>
          <w:rFonts w:ascii="Cambria" w:eastAsia="Cambria" w:hAnsi="Cambria" w:cs="Cambria"/>
          <w:color w:val="585858"/>
          <w:spacing w:val="-1"/>
          <w:w w:val="99"/>
          <w:sz w:val="26"/>
          <w:szCs w:val="26"/>
        </w:rPr>
        <w:t>o</w:t>
      </w:r>
      <w:r w:rsidR="009235CE">
        <w:rPr>
          <w:rFonts w:ascii="Cambria" w:eastAsia="Cambria" w:hAnsi="Cambria" w:cs="Cambria"/>
          <w:color w:val="585858"/>
          <w:w w:val="99"/>
          <w:sz w:val="26"/>
          <w:szCs w:val="26"/>
        </w:rPr>
        <w:t>r</w:t>
      </w:r>
      <w:r w:rsidR="009235CE">
        <w:rPr>
          <w:rFonts w:ascii="Cambria" w:eastAsia="Cambria" w:hAnsi="Cambria" w:cs="Cambria"/>
          <w:color w:val="585858"/>
          <w:spacing w:val="1"/>
          <w:w w:val="99"/>
          <w:sz w:val="26"/>
          <w:szCs w:val="26"/>
        </w:rPr>
        <w:t>m</w:t>
      </w:r>
      <w:r w:rsidR="009235CE">
        <w:rPr>
          <w:rFonts w:ascii="Cambria" w:eastAsia="Cambria" w:hAnsi="Cambria" w:cs="Cambria"/>
          <w:color w:val="585858"/>
          <w:w w:val="99"/>
          <w:sz w:val="26"/>
          <w:szCs w:val="26"/>
        </w:rPr>
        <w:t>a</w:t>
      </w:r>
      <w:r w:rsidR="009235CE">
        <w:rPr>
          <w:rFonts w:ascii="Cambria" w:eastAsia="Cambria" w:hAnsi="Cambria" w:cs="Cambria"/>
          <w:color w:val="585858"/>
          <w:spacing w:val="1"/>
          <w:w w:val="99"/>
          <w:sz w:val="26"/>
          <w:szCs w:val="26"/>
        </w:rPr>
        <w:t>t</w:t>
      </w:r>
      <w:r w:rsidR="009235CE">
        <w:rPr>
          <w:rFonts w:ascii="Cambria" w:eastAsia="Cambria" w:hAnsi="Cambria" w:cs="Cambria"/>
          <w:color w:val="585858"/>
          <w:spacing w:val="2"/>
          <w:w w:val="99"/>
          <w:sz w:val="26"/>
          <w:szCs w:val="26"/>
        </w:rPr>
        <w:t>i</w:t>
      </w:r>
      <w:r w:rsidR="009235CE">
        <w:rPr>
          <w:rFonts w:ascii="Cambria" w:eastAsia="Cambria" w:hAnsi="Cambria" w:cs="Cambria"/>
          <w:color w:val="585858"/>
          <w:spacing w:val="-1"/>
          <w:w w:val="99"/>
          <w:sz w:val="26"/>
          <w:szCs w:val="26"/>
        </w:rPr>
        <w:t>o</w:t>
      </w:r>
      <w:r w:rsidR="009235CE">
        <w:rPr>
          <w:rFonts w:ascii="Cambria" w:eastAsia="Cambria" w:hAnsi="Cambria" w:cs="Cambria"/>
          <w:color w:val="585858"/>
          <w:w w:val="99"/>
          <w:sz w:val="26"/>
          <w:szCs w:val="26"/>
        </w:rPr>
        <w:t>n</w:t>
      </w:r>
      <w:r w:rsidR="009235CE">
        <w:rPr>
          <w:rFonts w:ascii="Cambria" w:eastAsia="Cambria" w:hAnsi="Cambria" w:cs="Cambria"/>
          <w:color w:val="585858"/>
          <w:sz w:val="26"/>
          <w:szCs w:val="26"/>
        </w:rPr>
        <w:t xml:space="preserve">        </w:t>
      </w:r>
      <w:r w:rsidR="009235CE">
        <w:rPr>
          <w:rFonts w:ascii="Cambria" w:eastAsia="Cambria" w:hAnsi="Cambria" w:cs="Cambria"/>
          <w:color w:val="585858"/>
          <w:spacing w:val="7"/>
          <w:sz w:val="26"/>
          <w:szCs w:val="26"/>
        </w:rPr>
        <w:t xml:space="preserve"> </w:t>
      </w:r>
      <w:r w:rsidR="009235CE">
        <w:rPr>
          <w:rFonts w:ascii="Cambria" w:eastAsia="Cambria" w:hAnsi="Cambria" w:cs="Cambria"/>
          <w:color w:val="585858"/>
          <w:w w:val="99"/>
          <w:sz w:val="26"/>
          <w:szCs w:val="26"/>
          <w:u w:val="single" w:color="808080"/>
        </w:rPr>
        <w:t xml:space="preserve"> </w:t>
      </w:r>
      <w:r w:rsidR="009235CE">
        <w:rPr>
          <w:rFonts w:ascii="Cambria" w:eastAsia="Cambria" w:hAnsi="Cambria" w:cs="Cambria"/>
          <w:color w:val="585858"/>
          <w:sz w:val="26"/>
          <w:szCs w:val="26"/>
          <w:u w:val="single" w:color="808080"/>
        </w:rPr>
        <w:tab/>
      </w:r>
    </w:p>
    <w:p w:rsidR="00F01563" w:rsidRDefault="00F01563">
      <w:pPr>
        <w:spacing w:before="6" w:line="120" w:lineRule="exact"/>
        <w:rPr>
          <w:sz w:val="12"/>
          <w:szCs w:val="12"/>
        </w:rPr>
      </w:pPr>
    </w:p>
    <w:p w:rsidR="00F01563" w:rsidRDefault="009235CE">
      <w:pPr>
        <w:spacing w:line="363" w:lineRule="auto"/>
        <w:ind w:left="2085" w:right="6712" w:hanging="118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</w:rPr>
        <w:t>rg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</w:rPr>
        <w:t>cy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>’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n</w:t>
      </w:r>
      <w:r>
        <w:rPr>
          <w:rFonts w:ascii="Calibri" w:eastAsia="Calibri" w:hAnsi="Calibri" w:cs="Calibri"/>
          <w:w w:val="99"/>
        </w:rPr>
        <w:t>ame R</w:t>
      </w:r>
      <w:r>
        <w:rPr>
          <w:rFonts w:ascii="Calibri" w:eastAsia="Calibri" w:hAnsi="Calibri" w:cs="Calibri"/>
          <w:spacing w:val="-1"/>
          <w:w w:val="99"/>
        </w:rPr>
        <w:t>e</w:t>
      </w:r>
      <w:r>
        <w:rPr>
          <w:rFonts w:ascii="Calibri" w:eastAsia="Calibri" w:hAnsi="Calibri" w:cs="Calibri"/>
          <w:w w:val="99"/>
        </w:rPr>
        <w:t>la</w:t>
      </w:r>
      <w:r>
        <w:rPr>
          <w:rFonts w:ascii="Calibri" w:eastAsia="Calibri" w:hAnsi="Calibri" w:cs="Calibri"/>
          <w:spacing w:val="1"/>
          <w:w w:val="99"/>
        </w:rPr>
        <w:t>t</w:t>
      </w:r>
      <w:r>
        <w:rPr>
          <w:rFonts w:ascii="Calibri" w:eastAsia="Calibri" w:hAnsi="Calibri" w:cs="Calibri"/>
          <w:w w:val="99"/>
        </w:rPr>
        <w:t>io</w:t>
      </w:r>
      <w:r>
        <w:rPr>
          <w:rFonts w:ascii="Calibri" w:eastAsia="Calibri" w:hAnsi="Calibri" w:cs="Calibri"/>
          <w:spacing w:val="1"/>
          <w:w w:val="99"/>
        </w:rPr>
        <w:t>n</w:t>
      </w:r>
      <w:r>
        <w:rPr>
          <w:rFonts w:ascii="Calibri" w:eastAsia="Calibri" w:hAnsi="Calibri" w:cs="Calibri"/>
          <w:spacing w:val="-1"/>
          <w:w w:val="99"/>
        </w:rPr>
        <w:t>s</w:t>
      </w:r>
      <w:r>
        <w:rPr>
          <w:rFonts w:ascii="Calibri" w:eastAsia="Calibri" w:hAnsi="Calibri" w:cs="Calibri"/>
          <w:spacing w:val="1"/>
          <w:w w:val="99"/>
        </w:rPr>
        <w:t>h</w:t>
      </w:r>
      <w:r>
        <w:rPr>
          <w:rFonts w:ascii="Calibri" w:eastAsia="Calibri" w:hAnsi="Calibri" w:cs="Calibri"/>
          <w:w w:val="99"/>
        </w:rPr>
        <w:t>ip A</w:t>
      </w:r>
      <w:r>
        <w:rPr>
          <w:rFonts w:ascii="Calibri" w:eastAsia="Calibri" w:hAnsi="Calibri" w:cs="Calibri"/>
          <w:spacing w:val="1"/>
          <w:w w:val="99"/>
        </w:rPr>
        <w:t>dd</w:t>
      </w:r>
      <w:r>
        <w:rPr>
          <w:rFonts w:ascii="Calibri" w:eastAsia="Calibri" w:hAnsi="Calibri" w:cs="Calibri"/>
          <w:w w:val="99"/>
        </w:rPr>
        <w:t>r</w:t>
      </w:r>
      <w:r>
        <w:rPr>
          <w:rFonts w:ascii="Calibri" w:eastAsia="Calibri" w:hAnsi="Calibri" w:cs="Calibri"/>
          <w:spacing w:val="-1"/>
          <w:w w:val="99"/>
        </w:rPr>
        <w:t>e</w:t>
      </w:r>
      <w:r>
        <w:rPr>
          <w:rFonts w:ascii="Calibri" w:eastAsia="Calibri" w:hAnsi="Calibri" w:cs="Calibri"/>
          <w:spacing w:val="1"/>
          <w:w w:val="99"/>
        </w:rPr>
        <w:t>s</w:t>
      </w:r>
      <w:r>
        <w:rPr>
          <w:rFonts w:ascii="Calibri" w:eastAsia="Calibri" w:hAnsi="Calibri" w:cs="Calibri"/>
          <w:w w:val="99"/>
        </w:rPr>
        <w:t>s</w:t>
      </w:r>
    </w:p>
    <w:p w:rsidR="009235CE" w:rsidRPr="009235CE" w:rsidRDefault="009235CE" w:rsidP="009235CE">
      <w:pPr>
        <w:spacing w:line="240" w:lineRule="exact"/>
        <w:ind w:right="6714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nu</w:t>
      </w:r>
      <w:r>
        <w:rPr>
          <w:rFonts w:ascii="Calibri" w:eastAsia="Calibri" w:hAnsi="Calibri" w:cs="Calibri"/>
          <w:spacing w:val="-1"/>
          <w:w w:val="99"/>
        </w:rPr>
        <w:t>m</w:t>
      </w:r>
      <w:r>
        <w:rPr>
          <w:rFonts w:ascii="Calibri" w:eastAsia="Calibri" w:hAnsi="Calibri" w:cs="Calibri"/>
          <w:spacing w:val="1"/>
          <w:w w:val="99"/>
        </w:rPr>
        <w:t>b</w:t>
      </w:r>
      <w:r>
        <w:rPr>
          <w:rFonts w:ascii="Calibri" w:eastAsia="Calibri" w:hAnsi="Calibri" w:cs="Calibri"/>
          <w:spacing w:val="-1"/>
          <w:w w:val="99"/>
        </w:rPr>
        <w:t>e</w:t>
      </w:r>
      <w:r>
        <w:rPr>
          <w:rFonts w:ascii="Calibri" w:eastAsia="Calibri" w:hAnsi="Calibri" w:cs="Calibri"/>
          <w:w w:val="99"/>
        </w:rPr>
        <w:t>r(</w:t>
      </w:r>
      <w:r>
        <w:rPr>
          <w:rFonts w:ascii="Calibri" w:eastAsia="Calibri" w:hAnsi="Calibri" w:cs="Calibri"/>
          <w:spacing w:val="-1"/>
          <w:w w:val="99"/>
        </w:rPr>
        <w:t>s</w:t>
      </w:r>
      <w:r>
        <w:rPr>
          <w:rFonts w:ascii="Calibri" w:eastAsia="Calibri" w:hAnsi="Calibri" w:cs="Calibri"/>
          <w:w w:val="99"/>
        </w:rPr>
        <w:t>)</w:t>
      </w:r>
    </w:p>
    <w:p w:rsidR="009235CE" w:rsidRDefault="009235CE" w:rsidP="009235CE">
      <w:pPr>
        <w:tabs>
          <w:tab w:val="left" w:pos="9720"/>
        </w:tabs>
        <w:spacing w:before="19" w:line="240" w:lineRule="exact"/>
        <w:ind w:left="100"/>
        <w:rPr>
          <w:rFonts w:ascii="Calibri" w:eastAsia="Calibri" w:hAnsi="Calibri" w:cs="Calibri"/>
          <w:w w:val="99"/>
          <w:u w:val="single" w:color="808080"/>
        </w:rPr>
      </w:pPr>
    </w:p>
    <w:p w:rsidR="009235CE" w:rsidRDefault="009235CE" w:rsidP="009235CE">
      <w:pPr>
        <w:tabs>
          <w:tab w:val="left" w:pos="9720"/>
        </w:tabs>
        <w:spacing w:before="19" w:line="240" w:lineRule="exact"/>
        <w:rPr>
          <w:rFonts w:ascii="Calibri" w:eastAsia="Calibri" w:hAnsi="Calibri" w:cs="Calibri"/>
          <w:w w:val="99"/>
          <w:u w:val="single" w:color="808080"/>
        </w:rPr>
      </w:pPr>
    </w:p>
    <w:p w:rsidR="00F01563" w:rsidRPr="009235CE" w:rsidRDefault="009235CE" w:rsidP="009235CE">
      <w:pPr>
        <w:tabs>
          <w:tab w:val="left" w:pos="9720"/>
        </w:tabs>
        <w:spacing w:before="19" w:line="240" w:lineRule="exact"/>
        <w:rPr>
          <w:rFonts w:ascii="Calibri" w:eastAsia="Calibri" w:hAnsi="Calibri" w:cs="Calibri"/>
          <w:w w:val="99"/>
          <w:u w:val="single" w:color="808080"/>
        </w:rPr>
      </w:pPr>
      <w:proofErr w:type="gramStart"/>
      <w:r>
        <w:rPr>
          <w:rFonts w:ascii="Calibri" w:eastAsia="Calibri" w:hAnsi="Calibri" w:cs="Calibri"/>
          <w:w w:val="99"/>
          <w:u w:val="single" w:color="808080"/>
        </w:rPr>
        <w:t>Pl</w:t>
      </w:r>
      <w:r>
        <w:rPr>
          <w:rFonts w:ascii="Calibri" w:eastAsia="Calibri" w:hAnsi="Calibri" w:cs="Calibri"/>
          <w:spacing w:val="-1"/>
          <w:w w:val="99"/>
          <w:u w:val="single" w:color="808080"/>
        </w:rPr>
        <w:t>e</w:t>
      </w:r>
      <w:r>
        <w:rPr>
          <w:rFonts w:ascii="Calibri" w:eastAsia="Calibri" w:hAnsi="Calibri" w:cs="Calibri"/>
          <w:w w:val="99"/>
          <w:u w:val="single" w:color="808080"/>
        </w:rPr>
        <w:t>a</w:t>
      </w:r>
      <w:r>
        <w:rPr>
          <w:rFonts w:ascii="Calibri" w:eastAsia="Calibri" w:hAnsi="Calibri" w:cs="Calibri"/>
          <w:spacing w:val="2"/>
          <w:w w:val="99"/>
          <w:u w:val="single" w:color="808080"/>
        </w:rPr>
        <w:t>s</w:t>
      </w:r>
      <w:r>
        <w:rPr>
          <w:rFonts w:ascii="Calibri" w:eastAsia="Calibri" w:hAnsi="Calibri" w:cs="Calibri"/>
          <w:w w:val="99"/>
          <w:u w:val="single" w:color="808080"/>
        </w:rPr>
        <w:t>e</w:t>
      </w:r>
      <w:r>
        <w:rPr>
          <w:rFonts w:ascii="Calibri" w:eastAsia="Calibri" w:hAnsi="Calibri" w:cs="Calibri"/>
          <w:spacing w:val="-1"/>
          <w:w w:val="99"/>
          <w:u w:val="single" w:color="808080"/>
        </w:rPr>
        <w:t xml:space="preserve"> </w:t>
      </w:r>
      <w:r>
        <w:rPr>
          <w:rFonts w:ascii="Calibri" w:eastAsia="Calibri" w:hAnsi="Calibri" w:cs="Calibri"/>
          <w:w w:val="99"/>
          <w:u w:val="single" w:color="808080"/>
        </w:rPr>
        <w:t>.</w:t>
      </w:r>
      <w:proofErr w:type="gramEnd"/>
      <w:r>
        <w:rPr>
          <w:rFonts w:ascii="Calibri" w:eastAsia="Calibri" w:hAnsi="Calibri" w:cs="Calibri"/>
          <w:w w:val="99"/>
          <w:u w:val="single" w:color="808080"/>
        </w:rPr>
        <w:t xml:space="preserve"> </w:t>
      </w:r>
      <w:r>
        <w:rPr>
          <w:rFonts w:ascii="Calibri" w:eastAsia="Calibri" w:hAnsi="Calibri" w:cs="Calibri"/>
          <w:u w:val="single" w:color="808080"/>
        </w:rPr>
        <w:tab/>
      </w:r>
    </w:p>
    <w:p w:rsidR="00F01563" w:rsidRDefault="00F01563">
      <w:pPr>
        <w:spacing w:line="200" w:lineRule="exact"/>
      </w:pPr>
    </w:p>
    <w:p w:rsidR="00F01563" w:rsidRDefault="00F01563">
      <w:pPr>
        <w:spacing w:line="200" w:lineRule="exact"/>
      </w:pPr>
    </w:p>
    <w:p w:rsidR="00F01563" w:rsidRDefault="00F01563">
      <w:pPr>
        <w:spacing w:line="200" w:lineRule="exact"/>
      </w:pPr>
    </w:p>
    <w:p w:rsidR="00F01563" w:rsidRDefault="00F01563">
      <w:pPr>
        <w:spacing w:line="200" w:lineRule="exact"/>
      </w:pPr>
    </w:p>
    <w:p w:rsidR="00F01563" w:rsidRDefault="00F01563">
      <w:pPr>
        <w:spacing w:line="200" w:lineRule="exact"/>
      </w:pPr>
    </w:p>
    <w:p w:rsidR="00F01563" w:rsidRDefault="00F01563">
      <w:pPr>
        <w:spacing w:line="200" w:lineRule="exact"/>
      </w:pPr>
    </w:p>
    <w:p w:rsidR="00F01563" w:rsidRDefault="00F01563">
      <w:pPr>
        <w:spacing w:line="200" w:lineRule="exact"/>
      </w:pPr>
    </w:p>
    <w:p w:rsidR="00F01563" w:rsidRDefault="00F01563">
      <w:pPr>
        <w:spacing w:line="200" w:lineRule="exact"/>
      </w:pPr>
    </w:p>
    <w:p w:rsidR="00F01563" w:rsidRDefault="00F01563">
      <w:pPr>
        <w:spacing w:line="200" w:lineRule="exact"/>
      </w:pPr>
    </w:p>
    <w:p w:rsidR="00F01563" w:rsidRDefault="00F01563">
      <w:pPr>
        <w:spacing w:line="200" w:lineRule="exact"/>
      </w:pPr>
    </w:p>
    <w:p w:rsidR="00F01563" w:rsidRDefault="00F01563">
      <w:pPr>
        <w:spacing w:line="200" w:lineRule="exact"/>
      </w:pPr>
    </w:p>
    <w:p w:rsidR="00F01563" w:rsidRDefault="00F01563">
      <w:pPr>
        <w:spacing w:line="200" w:lineRule="exact"/>
      </w:pPr>
    </w:p>
    <w:p w:rsidR="00F01563" w:rsidRDefault="00F01563">
      <w:pPr>
        <w:spacing w:line="200" w:lineRule="exact"/>
      </w:pPr>
    </w:p>
    <w:p w:rsidR="00F01563" w:rsidRDefault="00F01563">
      <w:pPr>
        <w:spacing w:line="200" w:lineRule="exact"/>
      </w:pPr>
    </w:p>
    <w:p w:rsidR="00F01563" w:rsidRDefault="00F01563">
      <w:pPr>
        <w:spacing w:line="200" w:lineRule="exact"/>
      </w:pPr>
    </w:p>
    <w:p w:rsidR="00F01563" w:rsidRDefault="00F01563">
      <w:pPr>
        <w:spacing w:line="200" w:lineRule="exact"/>
      </w:pPr>
    </w:p>
    <w:p w:rsidR="00F01563" w:rsidRDefault="00F01563">
      <w:pPr>
        <w:spacing w:line="200" w:lineRule="exact"/>
      </w:pPr>
    </w:p>
    <w:p w:rsidR="00F01563" w:rsidRDefault="00F01563">
      <w:pPr>
        <w:spacing w:line="200" w:lineRule="exact"/>
      </w:pPr>
    </w:p>
    <w:p w:rsidR="00F01563" w:rsidRDefault="00F01563">
      <w:pPr>
        <w:spacing w:line="200" w:lineRule="exact"/>
      </w:pPr>
    </w:p>
    <w:p w:rsidR="00F01563" w:rsidRDefault="00F01563">
      <w:pPr>
        <w:spacing w:line="200" w:lineRule="exact"/>
      </w:pPr>
    </w:p>
    <w:p w:rsidR="00F01563" w:rsidRDefault="00F01563">
      <w:pPr>
        <w:spacing w:line="200" w:lineRule="exact"/>
      </w:pPr>
    </w:p>
    <w:p w:rsidR="00F01563" w:rsidRDefault="00F01563">
      <w:pPr>
        <w:spacing w:before="13" w:line="240" w:lineRule="exact"/>
        <w:rPr>
          <w:sz w:val="24"/>
          <w:szCs w:val="24"/>
        </w:rPr>
      </w:pPr>
    </w:p>
    <w:p w:rsidR="00F01563" w:rsidRDefault="009235CE">
      <w:pPr>
        <w:spacing w:before="23"/>
        <w:ind w:left="460"/>
        <w:rPr>
          <w:rFonts w:ascii="Calibri" w:eastAsia="Calibri" w:hAnsi="Calibri" w:cs="Calibri"/>
        </w:rPr>
        <w:sectPr w:rsidR="00F01563">
          <w:footerReference w:type="default" r:id="rId8"/>
          <w:pgSz w:w="12240" w:h="15840"/>
          <w:pgMar w:top="1520" w:right="700" w:bottom="280" w:left="1700" w:header="1180" w:footer="723" w:gutter="0"/>
          <w:pgNumType w:start="2"/>
          <w:cols w:space="720"/>
        </w:sect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</w:p>
    <w:p w:rsidR="00F01563" w:rsidRDefault="00F01563">
      <w:pPr>
        <w:spacing w:line="200" w:lineRule="exact"/>
      </w:pPr>
    </w:p>
    <w:p w:rsidR="00F01563" w:rsidRDefault="00F01563">
      <w:pPr>
        <w:spacing w:line="200" w:lineRule="exact"/>
      </w:pPr>
    </w:p>
    <w:p w:rsidR="00F01563" w:rsidRDefault="00F01563">
      <w:pPr>
        <w:spacing w:line="200" w:lineRule="exact"/>
      </w:pPr>
    </w:p>
    <w:p w:rsidR="00F01563" w:rsidRDefault="009970C5">
      <w:pPr>
        <w:spacing w:line="200" w:lineRule="exact"/>
      </w:pPr>
      <w:r>
        <w:t>`</w:t>
      </w:r>
    </w:p>
    <w:p w:rsidR="00F01563" w:rsidRDefault="00F01563">
      <w:pPr>
        <w:spacing w:line="200" w:lineRule="exact"/>
      </w:pPr>
    </w:p>
    <w:p w:rsidR="00F01563" w:rsidRDefault="00F01563">
      <w:pPr>
        <w:spacing w:before="15" w:line="260" w:lineRule="exact"/>
        <w:rPr>
          <w:sz w:val="26"/>
          <w:szCs w:val="26"/>
        </w:rPr>
      </w:pPr>
    </w:p>
    <w:p w:rsidR="00F01563" w:rsidRDefault="00F01563">
      <w:pPr>
        <w:spacing w:before="23"/>
        <w:ind w:left="120"/>
        <w:rPr>
          <w:rFonts w:ascii="Cambria" w:eastAsia="Cambria" w:hAnsi="Cambria" w:cs="Cambria"/>
          <w:sz w:val="26"/>
          <w:szCs w:val="26"/>
        </w:rPr>
      </w:pPr>
      <w:r w:rsidRPr="00F01563">
        <w:pict>
          <v:group id="_x0000_s1050" style="position:absolute;left:0;text-align:left;margin-left:89.75pt;margin-top:-7.45pt;width:432.65pt;height:.6pt;z-index:-251653632;mso-position-horizontal-relative:page" coordorigin="1795,-149" coordsize="8653,12">
            <v:shape id="_x0000_s1053" style="position:absolute;left:1800;top:-143;width:3149;height:0" coordorigin="1800,-143" coordsize="3149,0" path="m1800,-143r3150,e" filled="f" strokecolor="gray" strokeweight=".58pt">
              <v:path arrowok="t"/>
            </v:shape>
            <v:shape id="_x0000_s1052" style="position:absolute;left:4950;top:-143;width:10;height:0" coordorigin="4950,-143" coordsize="10,0" path="m4950,-143r9,e" filled="f" strokecolor="gray" strokeweight=".58pt">
              <v:path arrowok="t"/>
            </v:shape>
            <v:shape id="_x0000_s1051" style="position:absolute;left:4959;top:-143;width:5483;height:0" coordorigin="4959,-143" coordsize="5483,0" path="m4959,-143r5483,e" filled="f" strokecolor="gray" strokeweight=".58pt">
              <v:path arrowok="t"/>
            </v:shape>
            <w10:wrap anchorx="page"/>
          </v:group>
        </w:pict>
      </w:r>
      <w:r w:rsidRPr="00F01563">
        <w:pict>
          <v:group id="_x0000_s1026" style="position:absolute;left:0;text-align:left;margin-left:89pt;margin-top:16.1pt;width:433.4pt;height:130.7pt;z-index:-251652608;mso-position-horizontal-relative:page" coordorigin="1780,322" coordsize="8668,2614">
            <v:shape id="_x0000_s1049" style="position:absolute;left:1800;top:332;width:3144;height:0" coordorigin="1800,332" coordsize="3144,0" path="m1800,332r3145,e" filled="f" strokecolor="gray" strokeweight=".58pt">
              <v:path arrowok="t"/>
            </v:shape>
            <v:shape id="_x0000_s1048" style="position:absolute;left:4964;top:332;width:5478;height:0" coordorigin="4964,332" coordsize="5478,0" path="m4964,332r5478,e" filled="f" strokecolor="gray" strokeweight=".58pt">
              <v:path arrowok="t"/>
            </v:shape>
            <v:shape id="_x0000_s1047" style="position:absolute;left:1800;top:702;width:3144;height:0" coordorigin="1800,702" coordsize="3144,0" path="m1800,702r3145,e" filled="f" strokecolor="gray" strokeweight=".58pt">
              <v:path arrowok="t"/>
            </v:shape>
            <v:shape id="_x0000_s1046" style="position:absolute;left:4945;top:702;width:10;height:0" coordorigin="4945,702" coordsize="10,0" path="m4945,702r10,e" filled="f" strokecolor="gray" strokeweight=".58pt">
              <v:path arrowok="t"/>
            </v:shape>
            <v:shape id="_x0000_s1045" style="position:absolute;left:4955;top:702;width:5487;height:0" coordorigin="4955,702" coordsize="5487,0" path="m4955,702r5487,e" filled="f" strokecolor="gray" strokeweight=".58pt">
              <v:path arrowok="t"/>
            </v:shape>
            <v:shape id="_x0000_s1044" style="position:absolute;left:1800;top:1074;width:3144;height:0" coordorigin="1800,1074" coordsize="3144,0" path="m1800,1074r3145,e" filled="f" strokecolor="gray" strokeweight=".58pt">
              <v:path arrowok="t"/>
            </v:shape>
            <v:shape id="_x0000_s1043" style="position:absolute;left:4945;top:1074;width:10;height:0" coordorigin="4945,1074" coordsize="10,0" path="m4945,1074r10,e" filled="f" strokecolor="gray" strokeweight=".58pt">
              <v:path arrowok="t"/>
            </v:shape>
            <v:shape id="_x0000_s1042" style="position:absolute;left:4955;top:1074;width:5487;height:0" coordorigin="4955,1074" coordsize="5487,0" path="m4955,1074r5487,e" filled="f" strokecolor="gray" strokeweight=".58pt">
              <v:path arrowok="t"/>
            </v:shape>
            <v:shape id="_x0000_s1041" style="position:absolute;left:1800;top:1444;width:3144;height:0" coordorigin="1800,1444" coordsize="3144,0" path="m1800,1444r3145,e" filled="f" strokecolor="gray" strokeweight=".58pt">
              <v:path arrowok="t"/>
            </v:shape>
            <v:shape id="_x0000_s1040" style="position:absolute;left:4945;top:1444;width:10;height:0" coordorigin="4945,1444" coordsize="10,0" path="m4945,1444r10,e" filled="f" strokecolor="gray" strokeweight=".58pt">
              <v:path arrowok="t"/>
            </v:shape>
            <v:shape id="_x0000_s1039" style="position:absolute;left:4955;top:1444;width:5487;height:0" coordorigin="4955,1444" coordsize="5487,0" path="m4955,1444r5487,e" filled="f" strokecolor="gray" strokeweight=".58pt">
              <v:path arrowok="t"/>
            </v:shape>
            <v:shape id="_x0000_s1038" style="position:absolute;left:1800;top:1813;width:3144;height:0" coordorigin="1800,1813" coordsize="3144,0" path="m1800,1813r3145,e" filled="f" strokecolor="gray" strokeweight=".58pt">
              <v:path arrowok="t"/>
            </v:shape>
            <v:shape id="_x0000_s1037" style="position:absolute;left:4945;top:1813;width:10;height:0" coordorigin="4945,1813" coordsize="10,0" path="m4945,1813r10,e" filled="f" strokecolor="gray" strokeweight=".58pt">
              <v:path arrowok="t"/>
            </v:shape>
            <v:shape id="_x0000_s1036" style="position:absolute;left:4955;top:1813;width:5487;height:0" coordorigin="4955,1813" coordsize="5487,0" path="m4955,1813r5487,e" filled="f" strokecolor="gray" strokeweight=".58pt">
              <v:path arrowok="t"/>
            </v:shape>
            <v:shape id="_x0000_s1035" style="position:absolute;left:1800;top:2183;width:3144;height:0" coordorigin="1800,2183" coordsize="3144,0" path="m1800,2183r3145,e" filled="f" strokecolor="gray" strokeweight=".58pt">
              <v:path arrowok="t"/>
            </v:shape>
            <v:shape id="_x0000_s1034" style="position:absolute;left:4945;top:2183;width:10;height:0" coordorigin="4945,2183" coordsize="10,0" path="m4945,2183r10,e" filled="f" strokecolor="gray" strokeweight=".58pt">
              <v:path arrowok="t"/>
            </v:shape>
            <v:shape id="_x0000_s1033" style="position:absolute;left:4955;top:2183;width:5487;height:0" coordorigin="4955,2183" coordsize="5487,0" path="m4955,2183r5487,e" filled="f" strokecolor="gray" strokeweight=".58pt">
              <v:path arrowok="t"/>
            </v:shape>
            <v:shape id="_x0000_s1032" style="position:absolute;left:1800;top:2553;width:3144;height:0" coordorigin="1800,2553" coordsize="3144,0" path="m1800,2553r3145,e" filled="f" strokecolor="gray" strokeweight=".58pt">
              <v:path arrowok="t"/>
            </v:shape>
            <v:shape id="_x0000_s1031" style="position:absolute;left:4945;top:2553;width:10;height:0" coordorigin="4945,2553" coordsize="10,0" path="m4945,2553r10,e" filled="f" strokecolor="gray" strokeweight=".58pt">
              <v:path arrowok="t"/>
            </v:shape>
            <v:shape id="_x0000_s1030" style="position:absolute;left:4955;top:2553;width:5487;height:0" coordorigin="4955,2553" coordsize="5487,0" path="m4955,2553r5487,e" filled="f" strokecolor="gray" strokeweight=".58pt">
              <v:path arrowok="t"/>
            </v:shape>
            <v:shape id="_x0000_s1029" style="position:absolute;left:1786;top:2925;width:3159;height:0" coordorigin="1786,2925" coordsize="3159,0" path="m1786,2925r3159,e" filled="f" strokecolor="gray" strokeweight=".58pt">
              <v:path arrowok="t"/>
            </v:shape>
            <v:shape id="_x0000_s1028" style="position:absolute;left:4952;top:328;width:0;height:2602" coordorigin="4952,328" coordsize="0,2602" path="m4952,328r,2602e" filled="f" strokecolor="gray" strokeweight=".58pt">
              <v:path arrowok="t"/>
            </v:shape>
            <v:shape id="_x0000_s1027" style="position:absolute;left:4955;top:2925;width:5487;height:0" coordorigin="4955,2925" coordsize="5487,0" path="m4955,2925r5487,e" filled="f" strokecolor="gray" strokeweight=".58pt">
              <v:path arrowok="t"/>
            </v:shape>
            <w10:wrap anchorx="page"/>
          </v:group>
        </w:pict>
      </w:r>
      <w:r w:rsidR="009235CE">
        <w:rPr>
          <w:rFonts w:ascii="Cambria" w:eastAsia="Cambria" w:hAnsi="Cambria" w:cs="Cambria"/>
          <w:color w:val="585858"/>
          <w:sz w:val="26"/>
          <w:szCs w:val="26"/>
        </w:rPr>
        <w:t>In</w:t>
      </w:r>
      <w:r w:rsidR="009235CE">
        <w:rPr>
          <w:rFonts w:ascii="Cambria" w:eastAsia="Cambria" w:hAnsi="Cambria" w:cs="Cambria"/>
          <w:color w:val="585858"/>
          <w:spacing w:val="-2"/>
          <w:sz w:val="26"/>
          <w:szCs w:val="26"/>
        </w:rPr>
        <w:t>s</w:t>
      </w:r>
      <w:r w:rsidR="009235CE">
        <w:rPr>
          <w:rFonts w:ascii="Cambria" w:eastAsia="Cambria" w:hAnsi="Cambria" w:cs="Cambria"/>
          <w:color w:val="585858"/>
          <w:spacing w:val="1"/>
          <w:sz w:val="26"/>
          <w:szCs w:val="26"/>
        </w:rPr>
        <w:t>u</w:t>
      </w:r>
      <w:r w:rsidR="009235CE">
        <w:rPr>
          <w:rFonts w:ascii="Cambria" w:eastAsia="Cambria" w:hAnsi="Cambria" w:cs="Cambria"/>
          <w:color w:val="585858"/>
          <w:sz w:val="26"/>
          <w:szCs w:val="26"/>
        </w:rPr>
        <w:t>r</w:t>
      </w:r>
      <w:r w:rsidR="009235CE">
        <w:rPr>
          <w:rFonts w:ascii="Cambria" w:eastAsia="Cambria" w:hAnsi="Cambria" w:cs="Cambria"/>
          <w:color w:val="585858"/>
          <w:spacing w:val="1"/>
          <w:sz w:val="26"/>
          <w:szCs w:val="26"/>
        </w:rPr>
        <w:t>a</w:t>
      </w:r>
      <w:r w:rsidR="009235CE">
        <w:rPr>
          <w:rFonts w:ascii="Cambria" w:eastAsia="Cambria" w:hAnsi="Cambria" w:cs="Cambria"/>
          <w:color w:val="585858"/>
          <w:sz w:val="26"/>
          <w:szCs w:val="26"/>
        </w:rPr>
        <w:t>nce</w:t>
      </w:r>
      <w:r w:rsidR="009235CE">
        <w:rPr>
          <w:rFonts w:ascii="Cambria" w:eastAsia="Cambria" w:hAnsi="Cambria" w:cs="Cambria"/>
          <w:color w:val="585858"/>
          <w:spacing w:val="-9"/>
          <w:sz w:val="26"/>
          <w:szCs w:val="26"/>
        </w:rPr>
        <w:t xml:space="preserve"> </w:t>
      </w:r>
      <w:r w:rsidR="009235CE">
        <w:rPr>
          <w:rFonts w:ascii="Cambria" w:eastAsia="Cambria" w:hAnsi="Cambria" w:cs="Cambria"/>
          <w:color w:val="585858"/>
          <w:sz w:val="26"/>
          <w:szCs w:val="26"/>
        </w:rPr>
        <w:t>In</w:t>
      </w:r>
      <w:r w:rsidR="009235CE">
        <w:rPr>
          <w:rFonts w:ascii="Cambria" w:eastAsia="Cambria" w:hAnsi="Cambria" w:cs="Cambria"/>
          <w:color w:val="585858"/>
          <w:spacing w:val="2"/>
          <w:sz w:val="26"/>
          <w:szCs w:val="26"/>
        </w:rPr>
        <w:t>f</w:t>
      </w:r>
      <w:r w:rsidR="009235CE">
        <w:rPr>
          <w:rFonts w:ascii="Cambria" w:eastAsia="Cambria" w:hAnsi="Cambria" w:cs="Cambria"/>
          <w:color w:val="585858"/>
          <w:spacing w:val="-1"/>
          <w:sz w:val="26"/>
          <w:szCs w:val="26"/>
        </w:rPr>
        <w:t>o</w:t>
      </w:r>
      <w:r w:rsidR="009235CE">
        <w:rPr>
          <w:rFonts w:ascii="Cambria" w:eastAsia="Cambria" w:hAnsi="Cambria" w:cs="Cambria"/>
          <w:color w:val="585858"/>
          <w:sz w:val="26"/>
          <w:szCs w:val="26"/>
        </w:rPr>
        <w:t>r</w:t>
      </w:r>
      <w:r w:rsidR="009235CE">
        <w:rPr>
          <w:rFonts w:ascii="Cambria" w:eastAsia="Cambria" w:hAnsi="Cambria" w:cs="Cambria"/>
          <w:color w:val="585858"/>
          <w:spacing w:val="1"/>
          <w:sz w:val="26"/>
          <w:szCs w:val="26"/>
        </w:rPr>
        <w:t>m</w:t>
      </w:r>
      <w:r w:rsidR="009235CE">
        <w:rPr>
          <w:rFonts w:ascii="Cambria" w:eastAsia="Cambria" w:hAnsi="Cambria" w:cs="Cambria"/>
          <w:color w:val="585858"/>
          <w:sz w:val="26"/>
          <w:szCs w:val="26"/>
        </w:rPr>
        <w:t>a</w:t>
      </w:r>
      <w:r w:rsidR="009235CE">
        <w:rPr>
          <w:rFonts w:ascii="Cambria" w:eastAsia="Cambria" w:hAnsi="Cambria" w:cs="Cambria"/>
          <w:color w:val="585858"/>
          <w:spacing w:val="1"/>
          <w:sz w:val="26"/>
          <w:szCs w:val="26"/>
        </w:rPr>
        <w:t>t</w:t>
      </w:r>
      <w:r w:rsidR="009235CE">
        <w:rPr>
          <w:rFonts w:ascii="Cambria" w:eastAsia="Cambria" w:hAnsi="Cambria" w:cs="Cambria"/>
          <w:color w:val="585858"/>
          <w:sz w:val="26"/>
          <w:szCs w:val="26"/>
        </w:rPr>
        <w:t>i</w:t>
      </w:r>
      <w:r w:rsidR="009235CE">
        <w:rPr>
          <w:rFonts w:ascii="Cambria" w:eastAsia="Cambria" w:hAnsi="Cambria" w:cs="Cambria"/>
          <w:color w:val="585858"/>
          <w:spacing w:val="1"/>
          <w:sz w:val="26"/>
          <w:szCs w:val="26"/>
        </w:rPr>
        <w:t>o</w:t>
      </w:r>
      <w:r w:rsidR="009235CE">
        <w:rPr>
          <w:rFonts w:ascii="Cambria" w:eastAsia="Cambria" w:hAnsi="Cambria" w:cs="Cambria"/>
          <w:color w:val="585858"/>
          <w:sz w:val="26"/>
          <w:szCs w:val="26"/>
        </w:rPr>
        <w:t>n</w:t>
      </w:r>
    </w:p>
    <w:p w:rsidR="00F01563" w:rsidRDefault="00F01563">
      <w:pPr>
        <w:spacing w:before="6" w:line="120" w:lineRule="exact"/>
        <w:rPr>
          <w:sz w:val="12"/>
          <w:szCs w:val="12"/>
        </w:rPr>
      </w:pPr>
    </w:p>
    <w:p w:rsidR="00F01563" w:rsidRDefault="009235CE">
      <w:pPr>
        <w:ind w:left="161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ame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In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ce</w:t>
      </w:r>
    </w:p>
    <w:p w:rsidR="00F01563" w:rsidRDefault="00F01563">
      <w:pPr>
        <w:spacing w:before="5" w:line="120" w:lineRule="exact"/>
        <w:rPr>
          <w:sz w:val="12"/>
          <w:szCs w:val="12"/>
        </w:rPr>
      </w:pPr>
    </w:p>
    <w:p w:rsidR="00F01563" w:rsidRDefault="009235CE">
      <w:pPr>
        <w:ind w:left="249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dd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</w:t>
      </w:r>
    </w:p>
    <w:p w:rsidR="00F01563" w:rsidRDefault="00F01563">
      <w:pPr>
        <w:spacing w:before="5" w:line="120" w:lineRule="exact"/>
        <w:rPr>
          <w:sz w:val="12"/>
          <w:szCs w:val="12"/>
        </w:rPr>
      </w:pPr>
    </w:p>
    <w:p w:rsidR="00F01563" w:rsidRDefault="009235CE">
      <w:pPr>
        <w:spacing w:line="240" w:lineRule="exact"/>
        <w:ind w:left="1942"/>
        <w:rPr>
          <w:rFonts w:ascii="Calibri" w:eastAsia="Calibri" w:hAnsi="Calibri" w:cs="Calibri"/>
        </w:rPr>
        <w:sectPr w:rsidR="00F01563">
          <w:headerReference w:type="default" r:id="rId9"/>
          <w:pgSz w:w="12240" w:h="15840"/>
          <w:pgMar w:top="1520" w:right="1720" w:bottom="280" w:left="1680" w:header="708" w:footer="723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nu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</w:p>
    <w:p w:rsidR="00F01563" w:rsidRDefault="00F01563">
      <w:pPr>
        <w:spacing w:before="9" w:line="120" w:lineRule="exact"/>
        <w:rPr>
          <w:sz w:val="12"/>
          <w:szCs w:val="12"/>
        </w:rPr>
      </w:pPr>
    </w:p>
    <w:p w:rsidR="00F01563" w:rsidRDefault="009235CE">
      <w:pPr>
        <w:ind w:left="120" w:right="-5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ame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In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</w:p>
    <w:p w:rsidR="00F01563" w:rsidRDefault="009235CE">
      <w:pPr>
        <w:spacing w:line="200" w:lineRule="exact"/>
      </w:pPr>
      <w:r>
        <w:br w:type="column"/>
      </w:r>
    </w:p>
    <w:p w:rsidR="00F01563" w:rsidRDefault="00F01563">
      <w:pPr>
        <w:spacing w:before="19" w:line="280" w:lineRule="exact"/>
        <w:rPr>
          <w:sz w:val="28"/>
          <w:szCs w:val="28"/>
        </w:rPr>
      </w:pPr>
    </w:p>
    <w:p w:rsidR="00F01563" w:rsidRDefault="009235CE">
      <w:pPr>
        <w:spacing w:line="363" w:lineRule="auto"/>
        <w:ind w:right="5654" w:firstLine="35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#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#</w:t>
      </w:r>
    </w:p>
    <w:sectPr w:rsidR="00F01563" w:rsidSect="00F01563">
      <w:type w:val="continuous"/>
      <w:pgSz w:w="12240" w:h="15840"/>
      <w:pgMar w:top="1520" w:right="1720" w:bottom="280" w:left="1680" w:header="720" w:footer="720" w:gutter="0"/>
      <w:cols w:num="2" w:space="720" w:equalWidth="0">
        <w:col w:w="1472" w:space="1022"/>
        <w:col w:w="6346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563" w:rsidRDefault="00F01563" w:rsidP="00F01563">
      <w:r>
        <w:separator/>
      </w:r>
    </w:p>
  </w:endnote>
  <w:endnote w:type="continuationSeparator" w:id="1">
    <w:p w:rsidR="00F01563" w:rsidRDefault="00F01563" w:rsidP="00F015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563" w:rsidRDefault="00F0156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1.55pt;margin-top:744.85pt;width:9.05pt;height:11.95pt;z-index:-251659264;mso-position-horizontal-relative:page;mso-position-vertical-relative:page" filled="f" stroked="f">
          <v:textbox style="mso-next-textbox:#_x0000_s2052" inset="0,0,0,0">
            <w:txbxContent>
              <w:p w:rsidR="00F01563" w:rsidRDefault="00F01563">
                <w:pPr>
                  <w:spacing w:line="220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 w:rsidR="009235CE">
                  <w:rPr>
                    <w:rFonts w:ascii="Calibri" w:eastAsia="Calibri" w:hAnsi="Calibri" w:cs="Calibri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 w:rsidR="009235CE">
                  <w:rPr>
                    <w:rFonts w:ascii="Calibri" w:eastAsia="Calibri" w:hAnsi="Calibri" w:cs="Calibri"/>
                    <w:noProof/>
                    <w:position w:val="1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563" w:rsidRDefault="00F01563" w:rsidP="00F01563">
      <w:r>
        <w:separator/>
      </w:r>
    </w:p>
  </w:footnote>
  <w:footnote w:type="continuationSeparator" w:id="1">
    <w:p w:rsidR="00F01563" w:rsidRDefault="00F01563" w:rsidP="00F015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563" w:rsidRDefault="00F0156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9pt;margin-top:58pt;width:352.65pt;height:22.05pt;z-index:-251660288;mso-position-horizontal-relative:page;mso-position-vertical-relative:page" filled="f" stroked="f">
          <v:textbox inset="0,0,0,0">
            <w:txbxContent>
              <w:p w:rsidR="00F01563" w:rsidRDefault="009235CE">
                <w:pPr>
                  <w:spacing w:line="420" w:lineRule="exact"/>
                  <w:ind w:left="20" w:right="-60"/>
                  <w:rPr>
                    <w:sz w:val="40"/>
                    <w:szCs w:val="40"/>
                  </w:rPr>
                </w:pPr>
                <w:proofErr w:type="gramStart"/>
                <w:r>
                  <w:rPr>
                    <w:color w:val="FFFFFF"/>
                    <w:sz w:val="40"/>
                    <w:szCs w:val="40"/>
                  </w:rPr>
                  <w:t>Brad</w:t>
                </w:r>
                <w:r>
                  <w:rPr>
                    <w:color w:val="FFFFFF"/>
                    <w:spacing w:val="-2"/>
                    <w:sz w:val="40"/>
                    <w:szCs w:val="40"/>
                  </w:rPr>
                  <w:t>s</w:t>
                </w:r>
                <w:r>
                  <w:rPr>
                    <w:color w:val="FFFFFF"/>
                    <w:sz w:val="40"/>
                    <w:szCs w:val="40"/>
                  </w:rPr>
                  <w:t xml:space="preserve">haw </w:t>
                </w:r>
                <w:r>
                  <w:rPr>
                    <w:color w:val="FFFFFF"/>
                    <w:spacing w:val="11"/>
                    <w:sz w:val="40"/>
                    <w:szCs w:val="40"/>
                  </w:rPr>
                  <w:t xml:space="preserve"> </w:t>
                </w:r>
                <w:r>
                  <w:rPr>
                    <w:color w:val="FFFFFF"/>
                    <w:sz w:val="40"/>
                    <w:szCs w:val="40"/>
                  </w:rPr>
                  <w:t>B</w:t>
                </w:r>
                <w:r>
                  <w:rPr>
                    <w:color w:val="FFFFFF"/>
                    <w:spacing w:val="-1"/>
                    <w:sz w:val="40"/>
                    <w:szCs w:val="40"/>
                  </w:rPr>
                  <w:t>e</w:t>
                </w:r>
                <w:r>
                  <w:rPr>
                    <w:color w:val="FFFFFF"/>
                    <w:sz w:val="40"/>
                    <w:szCs w:val="40"/>
                  </w:rPr>
                  <w:t>h</w:t>
                </w:r>
                <w:r>
                  <w:rPr>
                    <w:color w:val="FFFFFF"/>
                    <w:spacing w:val="-2"/>
                    <w:sz w:val="40"/>
                    <w:szCs w:val="40"/>
                  </w:rPr>
                  <w:t>a</w:t>
                </w:r>
                <w:r>
                  <w:rPr>
                    <w:color w:val="FFFFFF"/>
                    <w:sz w:val="40"/>
                    <w:szCs w:val="40"/>
                  </w:rPr>
                  <w:t>vior</w:t>
                </w:r>
                <w:proofErr w:type="gramEnd"/>
                <w:r>
                  <w:rPr>
                    <w:color w:val="FFFFFF"/>
                    <w:sz w:val="40"/>
                    <w:szCs w:val="40"/>
                  </w:rPr>
                  <w:t xml:space="preserve"> H</w:t>
                </w:r>
                <w:r>
                  <w:rPr>
                    <w:color w:val="FFFFFF"/>
                    <w:spacing w:val="-1"/>
                    <w:sz w:val="40"/>
                    <w:szCs w:val="40"/>
                  </w:rPr>
                  <w:t>e</w:t>
                </w:r>
                <w:r>
                  <w:rPr>
                    <w:color w:val="FFFFFF"/>
                    <w:sz w:val="40"/>
                    <w:szCs w:val="40"/>
                  </w:rPr>
                  <w:t>a</w:t>
                </w:r>
                <w:r>
                  <w:rPr>
                    <w:color w:val="FFFFFF"/>
                    <w:spacing w:val="-1"/>
                    <w:sz w:val="40"/>
                    <w:szCs w:val="40"/>
                  </w:rPr>
                  <w:t>l</w:t>
                </w:r>
                <w:r>
                  <w:rPr>
                    <w:color w:val="FFFFFF"/>
                    <w:sz w:val="40"/>
                    <w:szCs w:val="40"/>
                  </w:rPr>
                  <w:t xml:space="preserve">th </w:t>
                </w:r>
                <w:r>
                  <w:rPr>
                    <w:color w:val="FFFFFF"/>
                    <w:spacing w:val="-1"/>
                    <w:sz w:val="40"/>
                    <w:szCs w:val="40"/>
                  </w:rPr>
                  <w:t>S</w:t>
                </w:r>
                <w:r>
                  <w:rPr>
                    <w:color w:val="FFFFFF"/>
                    <w:sz w:val="40"/>
                    <w:szCs w:val="40"/>
                  </w:rPr>
                  <w:t>ol</w:t>
                </w:r>
                <w:r>
                  <w:rPr>
                    <w:color w:val="FFFFFF"/>
                    <w:spacing w:val="1"/>
                    <w:sz w:val="40"/>
                    <w:szCs w:val="40"/>
                  </w:rPr>
                  <w:t>u</w:t>
                </w:r>
                <w:r>
                  <w:rPr>
                    <w:color w:val="FFFFFF"/>
                    <w:sz w:val="40"/>
                    <w:szCs w:val="40"/>
                  </w:rPr>
                  <w:t>t</w:t>
                </w:r>
                <w:r>
                  <w:rPr>
                    <w:color w:val="FFFFFF"/>
                    <w:spacing w:val="-2"/>
                    <w:sz w:val="40"/>
                    <w:szCs w:val="40"/>
                  </w:rPr>
                  <w:t>i</w:t>
                </w:r>
                <w:r>
                  <w:rPr>
                    <w:color w:val="FFFFFF"/>
                    <w:sz w:val="40"/>
                    <w:szCs w:val="40"/>
                  </w:rPr>
                  <w:t>ons,</w:t>
                </w:r>
                <w:r>
                  <w:rPr>
                    <w:color w:val="FFFFFF"/>
                    <w:spacing w:val="-1"/>
                    <w:sz w:val="40"/>
                    <w:szCs w:val="40"/>
                  </w:rPr>
                  <w:t xml:space="preserve"> </w:t>
                </w:r>
                <w:r>
                  <w:rPr>
                    <w:color w:val="FFFFFF"/>
                    <w:sz w:val="40"/>
                    <w:szCs w:val="40"/>
                  </w:rPr>
                  <w:t>LLC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563" w:rsidRDefault="00F01563">
    <w:pPr>
      <w:spacing w:line="200" w:lineRule="exact"/>
    </w:pPr>
    <w:r>
      <w:pict>
        <v:group id="_x0000_s2050" style="position:absolute;margin-left:90pt;margin-top:35.9pt;width:350.55pt;height:48.4pt;z-index:-251658240;mso-position-horizontal-relative:page;mso-position-vertical-relative:page" coordorigin="1800,718" coordsize="7011,968">
          <v:shape id="_x0000_s2051" style="position:absolute;left:1800;top:718;width:7011;height:968" coordorigin="1800,718" coordsize="7011,968" path="m1800,1685r7012,l8812,718r-7012,l1800,1685xe" fillcolor="#88a8c5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pt;margin-top:58pt;width:352.65pt;height:22.05pt;z-index:-251657216;mso-position-horizontal-relative:page;mso-position-vertical-relative:page" filled="f" stroked="f">
          <v:textbox inset="0,0,0,0">
            <w:txbxContent>
              <w:p w:rsidR="009970C5" w:rsidRDefault="009970C5" w:rsidP="009970C5">
                <w:pPr>
                  <w:ind w:left="100"/>
                  <w:rPr>
                    <w:rFonts w:ascii="Cambria" w:eastAsia="Cambria" w:hAnsi="Cambria" w:cs="Cambria"/>
                    <w:sz w:val="36"/>
                    <w:szCs w:val="36"/>
                  </w:rPr>
                </w:pPr>
                <w:r>
                  <w:rPr>
                    <w:rFonts w:ascii="Cambria" w:eastAsia="Cambria" w:hAnsi="Cambria" w:cs="Cambria"/>
                    <w:color w:val="585858"/>
                    <w:spacing w:val="-1"/>
                    <w:sz w:val="36"/>
                    <w:szCs w:val="36"/>
                  </w:rPr>
                  <w:t>Mental patient</w:t>
                </w:r>
                <w:r>
                  <w:rPr>
                    <w:rFonts w:ascii="Cambria" w:eastAsia="Cambria" w:hAnsi="Cambria" w:cs="Cambria"/>
                    <w:color w:val="585858"/>
                    <w:spacing w:val="1"/>
                    <w:sz w:val="36"/>
                    <w:szCs w:val="36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color w:val="585858"/>
                    <w:sz w:val="36"/>
                    <w:szCs w:val="36"/>
                  </w:rPr>
                  <w:t>I</w:t>
                </w:r>
                <w:r>
                  <w:rPr>
                    <w:rFonts w:ascii="Cambria" w:eastAsia="Cambria" w:hAnsi="Cambria" w:cs="Cambria"/>
                    <w:color w:val="585858"/>
                    <w:spacing w:val="1"/>
                    <w:sz w:val="36"/>
                    <w:szCs w:val="36"/>
                  </w:rPr>
                  <w:t>n</w:t>
                </w:r>
                <w:r>
                  <w:rPr>
                    <w:rFonts w:ascii="Cambria" w:eastAsia="Cambria" w:hAnsi="Cambria" w:cs="Cambria"/>
                    <w:color w:val="585858"/>
                    <w:sz w:val="36"/>
                    <w:szCs w:val="36"/>
                  </w:rPr>
                  <w:t>forma</w:t>
                </w:r>
                <w:r>
                  <w:rPr>
                    <w:rFonts w:ascii="Cambria" w:eastAsia="Cambria" w:hAnsi="Cambria" w:cs="Cambria"/>
                    <w:color w:val="585858"/>
                    <w:spacing w:val="-2"/>
                    <w:sz w:val="36"/>
                    <w:szCs w:val="36"/>
                  </w:rPr>
                  <w:t>ti</w:t>
                </w:r>
                <w:r>
                  <w:rPr>
                    <w:rFonts w:ascii="Cambria" w:eastAsia="Cambria" w:hAnsi="Cambria" w:cs="Cambria"/>
                    <w:color w:val="585858"/>
                    <w:sz w:val="36"/>
                    <w:szCs w:val="36"/>
                  </w:rPr>
                  <w:t>on</w:t>
                </w:r>
                <w:r>
                  <w:rPr>
                    <w:rFonts w:ascii="Cambria" w:eastAsia="Cambria" w:hAnsi="Cambria" w:cs="Cambria"/>
                    <w:color w:val="585858"/>
                    <w:spacing w:val="1"/>
                    <w:sz w:val="36"/>
                    <w:szCs w:val="36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color w:val="585858"/>
                    <w:spacing w:val="-1"/>
                    <w:sz w:val="36"/>
                    <w:szCs w:val="36"/>
                  </w:rPr>
                  <w:t>F</w:t>
                </w:r>
                <w:r>
                  <w:rPr>
                    <w:rFonts w:ascii="Cambria" w:eastAsia="Cambria" w:hAnsi="Cambria" w:cs="Cambria"/>
                    <w:color w:val="585858"/>
                    <w:sz w:val="36"/>
                    <w:szCs w:val="36"/>
                  </w:rPr>
                  <w:t>orm</w:t>
                </w:r>
              </w:p>
              <w:p w:rsidR="00F01563" w:rsidRPr="009970C5" w:rsidRDefault="00F01563" w:rsidP="009970C5">
                <w:pPr>
                  <w:rPr>
                    <w:szCs w:val="4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848BB"/>
    <w:multiLevelType w:val="multilevel"/>
    <w:tmpl w:val="DB747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01563"/>
    <w:rsid w:val="0046582D"/>
    <w:rsid w:val="004D66C3"/>
    <w:rsid w:val="004F347C"/>
    <w:rsid w:val="009235CE"/>
    <w:rsid w:val="009970C5"/>
    <w:rsid w:val="00D75121"/>
    <w:rsid w:val="00DC5FFA"/>
    <w:rsid w:val="00F01563"/>
    <w:rsid w:val="00F11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9970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70C5"/>
  </w:style>
  <w:style w:type="paragraph" w:styleId="Footer">
    <w:name w:val="footer"/>
    <w:basedOn w:val="Normal"/>
    <w:link w:val="FooterChar"/>
    <w:uiPriority w:val="99"/>
    <w:semiHidden/>
    <w:unhideWhenUsed/>
    <w:rsid w:val="009970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70C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2020-02-09T06:27:00Z</dcterms:created>
  <dcterms:modified xsi:type="dcterms:W3CDTF">2020-02-09T06:38:00Z</dcterms:modified>
</cp:coreProperties>
</file>